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8CD" w:rsidRPr="00D649C1" w:rsidRDefault="00E3273F">
      <w:pPr>
        <w:jc w:val="center"/>
        <w:rPr>
          <w:sz w:val="24"/>
          <w:szCs w:val="24"/>
        </w:rPr>
      </w:pPr>
      <w:r w:rsidRPr="00D649C1">
        <w:rPr>
          <w:noProof/>
          <w:sz w:val="24"/>
          <w:szCs w:val="24"/>
        </w:rPr>
        <mc:AlternateContent>
          <mc:Choice Requires="wps">
            <w:drawing>
              <wp:anchor distT="0" distB="0" distL="0" distR="0" simplePos="0" relativeHeight="4" behindDoc="0" locked="0" layoutInCell="1" allowOverlap="1">
                <wp:simplePos x="0" y="0"/>
                <wp:positionH relativeFrom="page">
                  <wp:posOffset>672498</wp:posOffset>
                </wp:positionH>
                <wp:positionV relativeFrom="page">
                  <wp:posOffset>3512095</wp:posOffset>
                </wp:positionV>
                <wp:extent cx="6384831" cy="24069"/>
                <wp:effectExtent l="0" t="0" r="0" b="0"/>
                <wp:wrapTopAndBottom/>
                <wp:docPr id="1026"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84831" cy="24069"/>
                        </a:xfrm>
                        <a:prstGeom prst="line">
                          <a:avLst/>
                        </a:prstGeom>
                        <a:solidFill>
                          <a:srgbClr val="FFFFFF"/>
                        </a:solidFill>
                        <a:ln w="12700" cap="flat" cmpd="sng">
                          <a:solidFill>
                            <a:srgbClr val="666666"/>
                          </a:solidFill>
                          <a:prstDash val="solid"/>
                          <a:round/>
                          <a:headEnd type="none" w="med" len="med"/>
                          <a:tailEnd type="none" w="med" len="med"/>
                        </a:ln>
                      </wps:spPr>
                      <wps:bodyPr/>
                    </wps:wsp>
                  </a:graphicData>
                </a:graphic>
              </wp:anchor>
            </w:drawing>
          </mc:Choice>
          <mc:Fallback>
            <w:pict>
              <v:line w14:anchorId="19BC5C31" id="Image1" o:spid="_x0000_s1026" style="position:absolute;flip:y;z-index:4;visibility:visible;mso-wrap-style:square;mso-wrap-distance-left:0;mso-wrap-distance-top:0;mso-wrap-distance-right:0;mso-wrap-distance-bottom:0;mso-position-horizontal:absolute;mso-position-horizontal-relative:page;mso-position-vertical:absolute;mso-position-vertical-relative:page" from="52.95pt,276.55pt" to="555.7pt,278.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" filled="t" strokecolor="#666" strokeweight="1pt">
                <o:lock v:ext="edit" shapetype="f"/>
                <w10:wrap type="topAndBottom" anchorx="page" anchory="page"/>
              </v:line>
            </w:pict>
          </mc:Fallback>
        </mc:AlternateContent>
      </w:r>
      <w:r w:rsidRPr="00D649C1">
        <w:rPr>
          <w:sz w:val="24"/>
          <w:szCs w:val="24"/>
        </w:rPr>
        <w:t xml:space="preserve">REPUBLIC OF THE PHILIPPINES </w:t>
      </w:r>
    </w:p>
    <w:p w:rsidR="000478CD" w:rsidRPr="00D649C1" w:rsidRDefault="00E3273F">
      <w:pPr>
        <w:jc w:val="center"/>
        <w:rPr>
          <w:sz w:val="24"/>
          <w:szCs w:val="24"/>
        </w:rPr>
      </w:pPr>
      <w:r w:rsidRPr="00D649C1">
        <w:rPr>
          <w:sz w:val="24"/>
          <w:szCs w:val="24"/>
        </w:rPr>
        <w:t xml:space="preserve">BICOL UNIVERSITY </w:t>
      </w:r>
    </w:p>
    <w:p w:rsidR="000478CD" w:rsidRPr="00D649C1" w:rsidRDefault="00E3273F">
      <w:pPr>
        <w:jc w:val="center"/>
        <w:rPr>
          <w:sz w:val="24"/>
          <w:szCs w:val="24"/>
        </w:rPr>
      </w:pPr>
      <w:r w:rsidRPr="00D649C1">
        <w:rPr>
          <w:sz w:val="24"/>
          <w:szCs w:val="24"/>
        </w:rPr>
        <w:t>BICOL UNIVERSITY POLANGUI</w:t>
      </w:r>
      <w:r w:rsidRPr="00D649C1">
        <w:rPr>
          <w:noProof/>
          <w:sz w:val="24"/>
          <w:szCs w:val="24"/>
        </w:rPr>
        <w:drawing>
          <wp:anchor distT="0" distB="0" distL="114300" distR="114300" simplePos="0" relativeHeight="3" behindDoc="0" locked="0" layoutInCell="1" allowOverlap="1">
            <wp:simplePos x="0" y="0"/>
            <wp:positionH relativeFrom="page">
              <wp:posOffset>5929471</wp:posOffset>
            </wp:positionH>
            <wp:positionV relativeFrom="page">
              <wp:posOffset>428927</wp:posOffset>
            </wp:positionV>
            <wp:extent cx="1387789" cy="1395498"/>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1387789" cy="1395498"/>
                    </a:xfrm>
                    <a:prstGeom prst="rect">
                      <a:avLst/>
                    </a:prstGeom>
                  </pic:spPr>
                </pic:pic>
              </a:graphicData>
            </a:graphic>
          </wp:anchor>
        </w:drawing>
      </w:r>
      <w:r w:rsidRPr="00D649C1">
        <w:rPr>
          <w:noProof/>
          <w:sz w:val="24"/>
          <w:szCs w:val="24"/>
        </w:rPr>
        <w:drawing>
          <wp:anchor distT="0" distB="0" distL="114300" distR="114300" simplePos="0" relativeHeight="2" behindDoc="0" locked="0" layoutInCell="1" allowOverlap="1">
            <wp:simplePos x="0" y="0"/>
            <wp:positionH relativeFrom="page">
              <wp:posOffset>504435</wp:posOffset>
            </wp:positionH>
            <wp:positionV relativeFrom="page">
              <wp:posOffset>398084</wp:posOffset>
            </wp:positionV>
            <wp:extent cx="1520407" cy="1450720"/>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1520407" cy="1450720"/>
                    </a:xfrm>
                    <a:prstGeom prst="rect">
                      <a:avLst/>
                    </a:prstGeom>
                  </pic:spPr>
                </pic:pic>
              </a:graphicData>
            </a:graphic>
          </wp:anchor>
        </w:drawing>
      </w:r>
    </w:p>
    <w:p w:rsidR="000478CD" w:rsidRPr="00D649C1" w:rsidRDefault="000478CD">
      <w:pPr>
        <w:rPr>
          <w:sz w:val="24"/>
          <w:szCs w:val="24"/>
        </w:rPr>
      </w:pPr>
    </w:p>
    <w:p w:rsidR="000478CD" w:rsidRPr="00D649C1" w:rsidRDefault="00E3273F">
      <w:pPr>
        <w:rPr>
          <w:sz w:val="24"/>
          <w:szCs w:val="24"/>
        </w:rPr>
      </w:pPr>
      <w:r w:rsidRPr="00D649C1">
        <w:rPr>
          <w:sz w:val="24"/>
          <w:szCs w:val="24"/>
        </w:rPr>
        <w:t xml:space="preserve">Name: Faith Ann Sañado                        Professor: Ms. </w:t>
      </w:r>
      <w:proofErr w:type="spellStart"/>
      <w:r w:rsidRPr="00D649C1">
        <w:rPr>
          <w:sz w:val="24"/>
          <w:szCs w:val="24"/>
        </w:rPr>
        <w:t>Khristine</w:t>
      </w:r>
      <w:proofErr w:type="spellEnd"/>
      <w:r w:rsidRPr="00D649C1">
        <w:rPr>
          <w:sz w:val="24"/>
          <w:szCs w:val="24"/>
        </w:rPr>
        <w:t xml:space="preserve"> </w:t>
      </w:r>
      <w:proofErr w:type="spellStart"/>
      <w:r w:rsidRPr="00D649C1">
        <w:rPr>
          <w:sz w:val="24"/>
          <w:szCs w:val="24"/>
        </w:rPr>
        <w:t>Botin</w:t>
      </w:r>
      <w:proofErr w:type="spellEnd"/>
      <w:r w:rsidRPr="00D649C1">
        <w:rPr>
          <w:sz w:val="24"/>
          <w:szCs w:val="24"/>
        </w:rPr>
        <w:t xml:space="preserve"> </w:t>
      </w:r>
    </w:p>
    <w:p w:rsidR="000478CD" w:rsidRPr="00D649C1" w:rsidRDefault="00E3273F">
      <w:pPr>
        <w:rPr>
          <w:sz w:val="24"/>
          <w:szCs w:val="24"/>
        </w:rPr>
      </w:pPr>
      <w:r w:rsidRPr="00D649C1">
        <w:rPr>
          <w:sz w:val="24"/>
          <w:szCs w:val="24"/>
        </w:rPr>
        <w:t xml:space="preserve">             </w:t>
      </w:r>
      <w:proofErr w:type="spellStart"/>
      <w:r w:rsidRPr="00D649C1">
        <w:rPr>
          <w:sz w:val="24"/>
          <w:szCs w:val="24"/>
        </w:rPr>
        <w:t>Susaine</w:t>
      </w:r>
      <w:proofErr w:type="spellEnd"/>
      <w:r w:rsidRPr="00D649C1">
        <w:rPr>
          <w:sz w:val="24"/>
          <w:szCs w:val="24"/>
        </w:rPr>
        <w:t xml:space="preserve"> Rico</w:t>
      </w:r>
    </w:p>
    <w:p w:rsidR="000478CD" w:rsidRPr="00D649C1" w:rsidRDefault="00E3273F">
      <w:pPr>
        <w:rPr>
          <w:sz w:val="24"/>
          <w:szCs w:val="24"/>
        </w:rPr>
      </w:pPr>
      <w:r w:rsidRPr="00D649C1">
        <w:rPr>
          <w:sz w:val="24"/>
          <w:szCs w:val="24"/>
        </w:rPr>
        <w:t xml:space="preserve">             </w:t>
      </w:r>
      <w:proofErr w:type="spellStart"/>
      <w:r w:rsidRPr="00D649C1">
        <w:rPr>
          <w:sz w:val="24"/>
          <w:szCs w:val="24"/>
        </w:rPr>
        <w:t>Rechelle</w:t>
      </w:r>
      <w:proofErr w:type="spellEnd"/>
      <w:r w:rsidRPr="00D649C1">
        <w:rPr>
          <w:sz w:val="24"/>
          <w:szCs w:val="24"/>
        </w:rPr>
        <w:t xml:space="preserve"> </w:t>
      </w:r>
      <w:proofErr w:type="spellStart"/>
      <w:r w:rsidRPr="00D649C1">
        <w:rPr>
          <w:sz w:val="24"/>
          <w:szCs w:val="24"/>
        </w:rPr>
        <w:t>Borbe</w:t>
      </w:r>
      <w:proofErr w:type="spellEnd"/>
    </w:p>
    <w:p w:rsidR="000478CD" w:rsidRPr="00D649C1" w:rsidRDefault="00E3273F">
      <w:pPr>
        <w:rPr>
          <w:sz w:val="24"/>
          <w:szCs w:val="24"/>
        </w:rPr>
      </w:pPr>
      <w:r w:rsidRPr="00D649C1">
        <w:rPr>
          <w:sz w:val="24"/>
          <w:szCs w:val="24"/>
        </w:rPr>
        <w:t xml:space="preserve">Course and year: BSIS 2A                    </w:t>
      </w:r>
    </w:p>
    <w:p w:rsidR="000478CD" w:rsidRPr="00D649C1" w:rsidRDefault="00E3273F">
      <w:pPr>
        <w:rPr>
          <w:sz w:val="24"/>
          <w:szCs w:val="24"/>
        </w:rPr>
      </w:pPr>
      <w:r w:rsidRPr="00D649C1">
        <w:rPr>
          <w:sz w:val="24"/>
          <w:szCs w:val="24"/>
        </w:rPr>
        <w:t xml:space="preserve">   </w:t>
      </w:r>
    </w:p>
    <w:p w:rsidR="000478CD" w:rsidRPr="00D649C1" w:rsidRDefault="00E3273F">
      <w:pPr>
        <w:jc w:val="center"/>
        <w:rPr>
          <w:sz w:val="24"/>
          <w:szCs w:val="24"/>
        </w:rPr>
      </w:pPr>
      <w:r w:rsidRPr="00D649C1">
        <w:rPr>
          <w:b/>
          <w:bCs/>
          <w:sz w:val="24"/>
          <w:szCs w:val="24"/>
        </w:rPr>
        <w:t xml:space="preserve"> </w:t>
      </w:r>
      <w:r w:rsidRPr="00D649C1">
        <w:rPr>
          <w:b/>
          <w:bCs/>
          <w:color w:val="BF0000"/>
          <w:sz w:val="24"/>
          <w:szCs w:val="24"/>
        </w:rPr>
        <w:t>PROJECT/FINAL EXAMINATION</w:t>
      </w:r>
      <w:r w:rsidRPr="00D649C1">
        <w:rPr>
          <w:color w:val="BF0000"/>
          <w:sz w:val="24"/>
          <w:szCs w:val="24"/>
        </w:rPr>
        <w:t xml:space="preserve"> </w:t>
      </w:r>
    </w:p>
    <w:p w:rsidR="000478CD" w:rsidRPr="00D649C1" w:rsidRDefault="00E3273F">
      <w:pPr>
        <w:rPr>
          <w:b/>
          <w:bCs/>
          <w:color w:val="02A5E3"/>
          <w:sz w:val="24"/>
          <w:szCs w:val="24"/>
        </w:rPr>
      </w:pPr>
      <w:r w:rsidRPr="00D649C1">
        <w:rPr>
          <w:b/>
          <w:bCs/>
          <w:color w:val="02A5E3"/>
          <w:sz w:val="24"/>
          <w:szCs w:val="24"/>
        </w:rPr>
        <w:t xml:space="preserve">Project Overview </w:t>
      </w:r>
    </w:p>
    <w:p w:rsidR="000478CD" w:rsidRPr="00D649C1" w:rsidRDefault="00E3273F">
      <w:pPr>
        <w:rPr>
          <w:sz w:val="24"/>
          <w:szCs w:val="24"/>
        </w:rPr>
      </w:pPr>
      <w:r w:rsidRPr="00D649C1">
        <w:rPr>
          <w:sz w:val="24"/>
          <w:szCs w:val="24"/>
        </w:rPr>
        <w:t xml:space="preserve">         The Mad Libs game is a word game where players fill in blanks with different types of words (nouns, verbs, adjectives, etc.) to create a funny or nonsensical story.  This program automates the process.  The user provides three words: a noun, a verb, and an adverb. These words are stored in a BST, which allows for efficient searching and deletion. The program then substitutes these words into a pre-written story template, generating a customized Mad Libs story. Finally, it demonstrates the BST's functionality by performing </w:t>
      </w:r>
      <w:proofErr w:type="spellStart"/>
      <w:r w:rsidRPr="00D649C1">
        <w:rPr>
          <w:sz w:val="24"/>
          <w:szCs w:val="24"/>
        </w:rPr>
        <w:t>inorder</w:t>
      </w:r>
      <w:proofErr w:type="spellEnd"/>
      <w:r w:rsidRPr="00D649C1">
        <w:rPr>
          <w:sz w:val="24"/>
          <w:szCs w:val="24"/>
        </w:rPr>
        <w:t xml:space="preserve">, preorder, and </w:t>
      </w:r>
      <w:proofErr w:type="spellStart"/>
      <w:r w:rsidRPr="00D649C1">
        <w:rPr>
          <w:sz w:val="24"/>
          <w:szCs w:val="24"/>
        </w:rPr>
        <w:t>postorder</w:t>
      </w:r>
      <w:proofErr w:type="spellEnd"/>
      <w:r w:rsidRPr="00D649C1">
        <w:rPr>
          <w:sz w:val="24"/>
          <w:szCs w:val="24"/>
        </w:rPr>
        <w:t xml:space="preserve"> traversals before and after deleting a word type.</w:t>
      </w:r>
    </w:p>
    <w:p w:rsidR="000478CD" w:rsidRPr="00D649C1" w:rsidRDefault="000478CD">
      <w:pPr>
        <w:rPr>
          <w:sz w:val="24"/>
          <w:szCs w:val="24"/>
        </w:rPr>
      </w:pPr>
    </w:p>
    <w:p w:rsidR="000478CD" w:rsidRPr="00D649C1" w:rsidRDefault="00E3273F">
      <w:pPr>
        <w:rPr>
          <w:b/>
          <w:bCs/>
          <w:color w:val="02A5E3"/>
          <w:sz w:val="24"/>
          <w:szCs w:val="24"/>
        </w:rPr>
      </w:pPr>
      <w:r w:rsidRPr="00D649C1">
        <w:rPr>
          <w:b/>
          <w:bCs/>
          <w:color w:val="02A5E3"/>
          <w:sz w:val="24"/>
          <w:szCs w:val="24"/>
        </w:rPr>
        <w:t>How to run the code</w:t>
      </w:r>
    </w:p>
    <w:p w:rsidR="000478CD" w:rsidRPr="00D649C1" w:rsidRDefault="00E3273F">
      <w:pPr>
        <w:rPr>
          <w:sz w:val="24"/>
          <w:szCs w:val="24"/>
        </w:rPr>
      </w:pPr>
      <w:r w:rsidRPr="00D649C1">
        <w:rPr>
          <w:sz w:val="24"/>
          <w:szCs w:val="24"/>
        </w:rPr>
        <w:t xml:space="preserve">          Welcome to the Mad Libs game! This fun game allows you to create a silly story using your own words. Here’s how to play</w:t>
      </w:r>
    </w:p>
    <w:p w:rsidR="000478CD" w:rsidRPr="00D649C1" w:rsidRDefault="00E3273F">
      <w:pPr>
        <w:rPr>
          <w:sz w:val="24"/>
          <w:szCs w:val="24"/>
        </w:rPr>
      </w:pPr>
      <w:r w:rsidRPr="00D649C1">
        <w:rPr>
          <w:sz w:val="24"/>
          <w:szCs w:val="24"/>
          <w:u w:val="single" w:color="000000"/>
        </w:rPr>
        <w:t xml:space="preserve"> Objective</w:t>
      </w:r>
    </w:p>
    <w:p w:rsidR="000478CD" w:rsidRPr="00D649C1" w:rsidRDefault="00E3273F">
      <w:pPr>
        <w:rPr>
          <w:sz w:val="24"/>
          <w:szCs w:val="24"/>
        </w:rPr>
      </w:pPr>
      <w:r w:rsidRPr="00D649C1">
        <w:rPr>
          <w:sz w:val="24"/>
          <w:szCs w:val="24"/>
        </w:rPr>
        <w:t xml:space="preserve">      The goal is to fill in the blanks of a story with specific types of words to create a funny or interesting narrative.</w:t>
      </w:r>
    </w:p>
    <w:p w:rsidR="000478CD" w:rsidRPr="00D649C1" w:rsidRDefault="00E3273F">
      <w:pPr>
        <w:rPr>
          <w:sz w:val="24"/>
          <w:szCs w:val="24"/>
          <w:u w:val="single"/>
        </w:rPr>
      </w:pPr>
      <w:r w:rsidRPr="00D649C1">
        <w:rPr>
          <w:sz w:val="24"/>
          <w:szCs w:val="24"/>
          <w:u w:val="single"/>
        </w:rPr>
        <w:t xml:space="preserve"> How to Play</w:t>
      </w:r>
    </w:p>
    <w:p w:rsidR="000478CD" w:rsidRPr="00C41FDA" w:rsidRDefault="00E3273F">
      <w:pPr>
        <w:rPr>
          <w:b/>
          <w:bCs/>
          <w:sz w:val="24"/>
          <w:szCs w:val="24"/>
        </w:rPr>
      </w:pPr>
      <w:r w:rsidRPr="00C41FDA">
        <w:rPr>
          <w:b/>
          <w:bCs/>
          <w:sz w:val="24"/>
          <w:szCs w:val="24"/>
        </w:rPr>
        <w:t xml:space="preserve"> 1. Input Words</w:t>
      </w:r>
    </w:p>
    <w:p w:rsidR="000478CD" w:rsidRPr="00D649C1" w:rsidRDefault="00E3273F">
      <w:pPr>
        <w:pStyle w:val="ListParagraph"/>
        <w:numPr>
          <w:ilvl w:val="0"/>
          <w:numId w:val="1"/>
        </w:numPr>
        <w:rPr>
          <w:sz w:val="24"/>
          <w:szCs w:val="24"/>
        </w:rPr>
      </w:pPr>
      <w:r w:rsidRPr="00D649C1">
        <w:rPr>
          <w:sz w:val="24"/>
          <w:szCs w:val="24"/>
        </w:rPr>
        <w:lastRenderedPageBreak/>
        <w:t>You will be prompted to enter three words. Each word must be of a specific type</w:t>
      </w:r>
    </w:p>
    <w:p w:rsidR="000478CD" w:rsidRPr="00D649C1" w:rsidRDefault="00E3273F">
      <w:pPr>
        <w:pStyle w:val="ListParagraph"/>
        <w:numPr>
          <w:ilvl w:val="0"/>
          <w:numId w:val="1"/>
        </w:numPr>
        <w:rPr>
          <w:sz w:val="24"/>
          <w:szCs w:val="24"/>
        </w:rPr>
      </w:pPr>
      <w:r w:rsidRPr="00D649C1">
        <w:rPr>
          <w:sz w:val="24"/>
          <w:szCs w:val="24"/>
        </w:rPr>
        <w:t>Noun: A person, place, or thing (e.g., "dog," "city," "</w:t>
      </w:r>
      <w:proofErr w:type="spellStart"/>
      <w:r w:rsidRPr="00D649C1">
        <w:rPr>
          <w:sz w:val="24"/>
          <w:szCs w:val="24"/>
        </w:rPr>
        <w:t>Rechelle</w:t>
      </w:r>
      <w:proofErr w:type="spellEnd"/>
      <w:r w:rsidRPr="00D649C1">
        <w:rPr>
          <w:sz w:val="24"/>
          <w:szCs w:val="24"/>
        </w:rPr>
        <w:t>")</w:t>
      </w:r>
    </w:p>
    <w:p w:rsidR="000478CD" w:rsidRPr="00D649C1" w:rsidRDefault="00E3273F">
      <w:pPr>
        <w:pStyle w:val="ListParagraph"/>
        <w:numPr>
          <w:ilvl w:val="0"/>
          <w:numId w:val="2"/>
        </w:numPr>
        <w:rPr>
          <w:sz w:val="24"/>
          <w:szCs w:val="24"/>
        </w:rPr>
      </w:pPr>
      <w:r w:rsidRPr="00D649C1">
        <w:rPr>
          <w:sz w:val="24"/>
          <w:szCs w:val="24"/>
        </w:rPr>
        <w:t>Verb: An action word (e.g., "run," "cry," "jump")</w:t>
      </w:r>
    </w:p>
    <w:p w:rsidR="000478CD" w:rsidRPr="00D649C1" w:rsidRDefault="00E3273F">
      <w:pPr>
        <w:pStyle w:val="ListParagraph"/>
        <w:numPr>
          <w:ilvl w:val="0"/>
          <w:numId w:val="3"/>
        </w:numPr>
        <w:rPr>
          <w:sz w:val="24"/>
          <w:szCs w:val="24"/>
        </w:rPr>
      </w:pPr>
      <w:r w:rsidRPr="00D649C1">
        <w:rPr>
          <w:sz w:val="24"/>
          <w:szCs w:val="24"/>
        </w:rPr>
        <w:t>Adverb: A word that describes how an action is performed (e.g., "quickly," "sadly," "disappointedly")</w:t>
      </w:r>
    </w:p>
    <w:p w:rsidR="000478CD" w:rsidRPr="00C41FDA" w:rsidRDefault="00E3273F">
      <w:pPr>
        <w:rPr>
          <w:b/>
          <w:bCs/>
          <w:sz w:val="24"/>
          <w:szCs w:val="24"/>
        </w:rPr>
      </w:pPr>
      <w:r w:rsidRPr="00C41FDA">
        <w:rPr>
          <w:b/>
          <w:bCs/>
          <w:sz w:val="24"/>
          <w:szCs w:val="24"/>
        </w:rPr>
        <w:t>2. Story Creation</w:t>
      </w:r>
    </w:p>
    <w:p w:rsidR="000478CD" w:rsidRPr="00D649C1" w:rsidRDefault="00E3273F">
      <w:pPr>
        <w:pStyle w:val="ListParagraph"/>
        <w:numPr>
          <w:ilvl w:val="0"/>
          <w:numId w:val="4"/>
        </w:numPr>
        <w:rPr>
          <w:sz w:val="24"/>
          <w:szCs w:val="24"/>
        </w:rPr>
      </w:pPr>
      <w:r w:rsidRPr="00D649C1">
        <w:rPr>
          <w:sz w:val="24"/>
          <w:szCs w:val="24"/>
        </w:rPr>
        <w:t>Once you have entered your words, the game will generate a story using the words you provided. The story will contain placeholders (like [noun], [verb], and [adverb]) that will be replaced by your chosen words.</w:t>
      </w:r>
    </w:p>
    <w:p w:rsidR="000478CD" w:rsidRPr="00C41FDA" w:rsidRDefault="00E3273F">
      <w:pPr>
        <w:rPr>
          <w:b/>
          <w:bCs/>
          <w:sz w:val="24"/>
          <w:szCs w:val="24"/>
        </w:rPr>
      </w:pPr>
      <w:r w:rsidRPr="00C41FDA">
        <w:rPr>
          <w:b/>
          <w:bCs/>
          <w:sz w:val="24"/>
          <w:szCs w:val="24"/>
        </w:rPr>
        <w:t>3. Word Deletion</w:t>
      </w:r>
    </w:p>
    <w:p w:rsidR="000478CD" w:rsidRPr="00D649C1" w:rsidRDefault="00E3273F">
      <w:pPr>
        <w:pStyle w:val="ListParagraph"/>
        <w:numPr>
          <w:ilvl w:val="0"/>
          <w:numId w:val="5"/>
        </w:numPr>
        <w:rPr>
          <w:sz w:val="24"/>
          <w:szCs w:val="24"/>
        </w:rPr>
      </w:pPr>
      <w:r w:rsidRPr="00D649C1">
        <w:rPr>
          <w:sz w:val="24"/>
          <w:szCs w:val="24"/>
        </w:rPr>
        <w:t>After the story is created, you will have the option to delete one of the words you entered. You can choose to delete a noun, verb, or adverb.</w:t>
      </w:r>
    </w:p>
    <w:p w:rsidR="000478CD" w:rsidRPr="00D649C1" w:rsidRDefault="00E3273F">
      <w:pPr>
        <w:pStyle w:val="ListParagraph"/>
        <w:numPr>
          <w:ilvl w:val="0"/>
          <w:numId w:val="6"/>
        </w:numPr>
        <w:rPr>
          <w:sz w:val="24"/>
          <w:szCs w:val="24"/>
        </w:rPr>
      </w:pPr>
      <w:r w:rsidRPr="00D649C1">
        <w:rPr>
          <w:sz w:val="24"/>
          <w:szCs w:val="24"/>
        </w:rPr>
        <w:t>After deleting a word, the game will show you the updated story and the new traversals of the word list.</w:t>
      </w:r>
    </w:p>
    <w:p w:rsidR="000478CD" w:rsidRPr="00C41FDA" w:rsidRDefault="00E3273F">
      <w:pPr>
        <w:rPr>
          <w:b/>
          <w:bCs/>
          <w:sz w:val="24"/>
          <w:szCs w:val="24"/>
        </w:rPr>
      </w:pPr>
      <w:r w:rsidRPr="00C41FDA">
        <w:rPr>
          <w:b/>
          <w:bCs/>
          <w:sz w:val="24"/>
          <w:szCs w:val="24"/>
        </w:rPr>
        <w:t>4. Traversals</w:t>
      </w:r>
    </w:p>
    <w:p w:rsidR="000478CD" w:rsidRPr="00D649C1" w:rsidRDefault="00E3273F">
      <w:pPr>
        <w:pStyle w:val="ListParagraph"/>
        <w:numPr>
          <w:ilvl w:val="0"/>
          <w:numId w:val="7"/>
        </w:numPr>
        <w:rPr>
          <w:sz w:val="24"/>
          <w:szCs w:val="24"/>
        </w:rPr>
      </w:pPr>
      <w:r w:rsidRPr="00D649C1">
        <w:rPr>
          <w:sz w:val="24"/>
          <w:szCs w:val="24"/>
        </w:rPr>
        <w:t>The game will display the words in three different orders:</w:t>
      </w:r>
    </w:p>
    <w:p w:rsidR="000478CD" w:rsidRPr="00D649C1" w:rsidRDefault="00E3273F">
      <w:pPr>
        <w:pStyle w:val="ListParagraph"/>
        <w:numPr>
          <w:ilvl w:val="0"/>
          <w:numId w:val="8"/>
        </w:numPr>
        <w:rPr>
          <w:sz w:val="24"/>
          <w:szCs w:val="24"/>
        </w:rPr>
      </w:pPr>
      <w:proofErr w:type="spellStart"/>
      <w:r w:rsidRPr="000148AE">
        <w:rPr>
          <w:sz w:val="24"/>
          <w:szCs w:val="24"/>
          <w:u w:val="single"/>
        </w:rPr>
        <w:t>Inorder</w:t>
      </w:r>
      <w:proofErr w:type="spellEnd"/>
      <w:r w:rsidRPr="000148AE">
        <w:rPr>
          <w:sz w:val="24"/>
          <w:szCs w:val="24"/>
          <w:u w:val="single"/>
        </w:rPr>
        <w:t xml:space="preserve"> Traversal</w:t>
      </w:r>
      <w:r w:rsidRPr="00D649C1">
        <w:rPr>
          <w:sz w:val="24"/>
          <w:szCs w:val="24"/>
        </w:rPr>
        <w:t>- Words are shown in alphabetical order.</w:t>
      </w:r>
    </w:p>
    <w:p w:rsidR="000478CD" w:rsidRPr="00D649C1" w:rsidRDefault="00E3273F">
      <w:pPr>
        <w:pStyle w:val="ListParagraph"/>
        <w:numPr>
          <w:ilvl w:val="0"/>
          <w:numId w:val="9"/>
        </w:numPr>
        <w:rPr>
          <w:sz w:val="24"/>
          <w:szCs w:val="24"/>
        </w:rPr>
      </w:pPr>
      <w:r w:rsidRPr="000148AE">
        <w:rPr>
          <w:sz w:val="24"/>
          <w:szCs w:val="24"/>
          <w:u w:val="single"/>
        </w:rPr>
        <w:t>Preorder Traversal</w:t>
      </w:r>
      <w:r w:rsidRPr="00D649C1">
        <w:rPr>
          <w:sz w:val="24"/>
          <w:szCs w:val="24"/>
        </w:rPr>
        <w:t>-</w:t>
      </w:r>
      <w:r w:rsidR="000148AE">
        <w:rPr>
          <w:sz w:val="24"/>
          <w:szCs w:val="24"/>
        </w:rPr>
        <w:t xml:space="preserve"> </w:t>
      </w:r>
      <w:r w:rsidRPr="00D649C1">
        <w:rPr>
          <w:sz w:val="24"/>
          <w:szCs w:val="24"/>
        </w:rPr>
        <w:t>Words are shown starting from the root down to the leftmost node.</w:t>
      </w:r>
    </w:p>
    <w:p w:rsidR="000478CD" w:rsidRPr="00D649C1" w:rsidRDefault="00E3273F">
      <w:pPr>
        <w:pStyle w:val="ListParagraph"/>
        <w:numPr>
          <w:ilvl w:val="0"/>
          <w:numId w:val="10"/>
        </w:numPr>
        <w:rPr>
          <w:sz w:val="24"/>
          <w:szCs w:val="24"/>
        </w:rPr>
      </w:pPr>
      <w:proofErr w:type="spellStart"/>
      <w:r w:rsidRPr="000148AE">
        <w:rPr>
          <w:sz w:val="24"/>
          <w:szCs w:val="24"/>
          <w:u w:val="single"/>
        </w:rPr>
        <w:t>Postorder</w:t>
      </w:r>
      <w:proofErr w:type="spellEnd"/>
      <w:r w:rsidRPr="000148AE">
        <w:rPr>
          <w:sz w:val="24"/>
          <w:szCs w:val="24"/>
          <w:u w:val="single"/>
        </w:rPr>
        <w:t xml:space="preserve"> Traversal</w:t>
      </w:r>
      <w:r w:rsidRPr="00D649C1">
        <w:rPr>
          <w:sz w:val="24"/>
          <w:szCs w:val="24"/>
        </w:rPr>
        <w:t>-</w:t>
      </w:r>
      <w:r w:rsidR="000148AE">
        <w:rPr>
          <w:sz w:val="24"/>
          <w:szCs w:val="24"/>
        </w:rPr>
        <w:t xml:space="preserve"> </w:t>
      </w:r>
      <w:r w:rsidRPr="00D649C1">
        <w:rPr>
          <w:sz w:val="24"/>
          <w:szCs w:val="24"/>
        </w:rPr>
        <w:t>Words are shown after visiting all the child nodes.</w:t>
      </w:r>
    </w:p>
    <w:p w:rsidR="000478CD" w:rsidRPr="00D649C1" w:rsidRDefault="00E3273F">
      <w:pPr>
        <w:rPr>
          <w:sz w:val="24"/>
          <w:szCs w:val="24"/>
        </w:rPr>
      </w:pPr>
      <w:r w:rsidRPr="00D649C1">
        <w:rPr>
          <w:sz w:val="24"/>
          <w:szCs w:val="24"/>
        </w:rPr>
        <w:t xml:space="preserve"> </w:t>
      </w:r>
    </w:p>
    <w:p w:rsidR="000478CD" w:rsidRPr="00D649C1" w:rsidRDefault="00E3273F">
      <w:pPr>
        <w:rPr>
          <w:sz w:val="24"/>
          <w:szCs w:val="24"/>
        </w:rPr>
      </w:pPr>
      <w:r w:rsidRPr="00D649C1">
        <w:rPr>
          <w:sz w:val="24"/>
          <w:szCs w:val="24"/>
        </w:rPr>
        <w:t>Example</w:t>
      </w:r>
    </w:p>
    <w:p w:rsidR="000478CD" w:rsidRPr="00D649C1" w:rsidRDefault="00E3273F">
      <w:pPr>
        <w:pStyle w:val="ListParagraph"/>
        <w:numPr>
          <w:ilvl w:val="0"/>
          <w:numId w:val="11"/>
        </w:numPr>
        <w:rPr>
          <w:sz w:val="24"/>
          <w:szCs w:val="24"/>
        </w:rPr>
      </w:pPr>
      <w:r w:rsidRPr="00D649C1">
        <w:rPr>
          <w:sz w:val="24"/>
          <w:szCs w:val="24"/>
        </w:rPr>
        <w:t>If you enter "</w:t>
      </w:r>
      <w:proofErr w:type="spellStart"/>
      <w:r w:rsidRPr="00D649C1">
        <w:rPr>
          <w:sz w:val="24"/>
          <w:szCs w:val="24"/>
        </w:rPr>
        <w:t>Rechelle</w:t>
      </w:r>
      <w:proofErr w:type="spellEnd"/>
      <w:r w:rsidRPr="00D649C1">
        <w:rPr>
          <w:sz w:val="24"/>
          <w:szCs w:val="24"/>
        </w:rPr>
        <w:t>" (noun), "cry" (verb), and "disappointedly" (adverb), the generated story might look like:</w:t>
      </w:r>
    </w:p>
    <w:p w:rsidR="000478CD" w:rsidRPr="00D649C1" w:rsidRDefault="00E3273F">
      <w:pPr>
        <w:pStyle w:val="ListParagraph"/>
        <w:numPr>
          <w:ilvl w:val="0"/>
          <w:numId w:val="12"/>
        </w:numPr>
        <w:rPr>
          <w:sz w:val="24"/>
          <w:szCs w:val="24"/>
        </w:rPr>
      </w:pPr>
      <w:r w:rsidRPr="00D649C1">
        <w:rPr>
          <w:sz w:val="24"/>
          <w:szCs w:val="24"/>
        </w:rPr>
        <w:t xml:space="preserve">"My friend, </w:t>
      </w:r>
      <w:proofErr w:type="spellStart"/>
      <w:r w:rsidRPr="00D649C1">
        <w:rPr>
          <w:sz w:val="24"/>
          <w:szCs w:val="24"/>
        </w:rPr>
        <w:t>Rechelle</w:t>
      </w:r>
      <w:proofErr w:type="spellEnd"/>
      <w:r w:rsidRPr="00D649C1">
        <w:rPr>
          <w:sz w:val="24"/>
          <w:szCs w:val="24"/>
        </w:rPr>
        <w:t>, came over my room while I was working. Suddenly, she spilled her coffee on my papers, and I cry. My deadline is now completely and disappointedly missed."</w:t>
      </w:r>
    </w:p>
    <w:p w:rsidR="000478CD" w:rsidRPr="00D649C1" w:rsidRDefault="00E3273F">
      <w:pPr>
        <w:rPr>
          <w:sz w:val="24"/>
          <w:szCs w:val="24"/>
        </w:rPr>
      </w:pPr>
      <w:r w:rsidRPr="00D649C1">
        <w:rPr>
          <w:sz w:val="24"/>
          <w:szCs w:val="24"/>
        </w:rPr>
        <w:t xml:space="preserve">Enjoy the Game .Feel free to be creative with your word choices to make the story as funny or silly as you like!     </w:t>
      </w:r>
    </w:p>
    <w:p w:rsidR="000478CD" w:rsidRPr="00D649C1" w:rsidRDefault="000478CD">
      <w:pPr>
        <w:rPr>
          <w:sz w:val="24"/>
          <w:szCs w:val="24"/>
        </w:rPr>
      </w:pPr>
    </w:p>
    <w:p w:rsidR="000478CD" w:rsidRPr="00D649C1" w:rsidRDefault="00E3273F">
      <w:pPr>
        <w:rPr>
          <w:sz w:val="24"/>
          <w:szCs w:val="24"/>
        </w:rPr>
      </w:pPr>
      <w:r w:rsidRPr="00D649C1">
        <w:rPr>
          <w:sz w:val="24"/>
          <w:szCs w:val="24"/>
        </w:rPr>
        <w:t xml:space="preserve"> </w:t>
      </w:r>
    </w:p>
    <w:p w:rsidR="000478CD" w:rsidRPr="00D649C1" w:rsidRDefault="000478CD">
      <w:pPr>
        <w:rPr>
          <w:sz w:val="24"/>
          <w:szCs w:val="24"/>
        </w:rPr>
      </w:pPr>
    </w:p>
    <w:p w:rsidR="000478CD" w:rsidRPr="000148AE" w:rsidRDefault="00E3273F">
      <w:pPr>
        <w:rPr>
          <w:b/>
          <w:bCs/>
          <w:sz w:val="24"/>
          <w:szCs w:val="24"/>
        </w:rPr>
      </w:pPr>
      <w:r w:rsidRPr="000148AE">
        <w:rPr>
          <w:b/>
          <w:bCs/>
          <w:sz w:val="24"/>
          <w:szCs w:val="24"/>
        </w:rPr>
        <w:t>Sample output</w:t>
      </w:r>
    </w:p>
    <w:p w:rsidR="000478CD" w:rsidRPr="00D649C1" w:rsidRDefault="00E3273F">
      <w:pPr>
        <w:rPr>
          <w:b/>
          <w:bCs/>
          <w:color w:val="02A5E3"/>
          <w:sz w:val="24"/>
          <w:szCs w:val="24"/>
        </w:rPr>
      </w:pPr>
      <w:r w:rsidRPr="00D649C1">
        <w:rPr>
          <w:sz w:val="24"/>
          <w:szCs w:val="24"/>
        </w:rPr>
        <w:t xml:space="preserve">       </w:t>
      </w:r>
      <w:r w:rsidRPr="00D649C1">
        <w:rPr>
          <w:noProof/>
          <w:sz w:val="24"/>
          <w:szCs w:val="24"/>
        </w:rPr>
        <w:drawing>
          <wp:anchor distT="0" distB="0" distL="114300" distR="114300" simplePos="0" relativeHeight="5" behindDoc="0" locked="0" layoutInCell="1" allowOverlap="1">
            <wp:simplePos x="0" y="0"/>
            <wp:positionH relativeFrom="page">
              <wp:posOffset>1733535</wp:posOffset>
            </wp:positionH>
            <wp:positionV relativeFrom="page">
              <wp:posOffset>1971637</wp:posOffset>
            </wp:positionV>
            <wp:extent cx="3819532" cy="6506595"/>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t="4248" b="19095"/>
                    <a:stretch/>
                  </pic:blipFill>
                  <pic:spPr>
                    <a:xfrm>
                      <a:off x="0" y="0"/>
                      <a:ext cx="3819532" cy="6506595"/>
                    </a:xfrm>
                    <a:prstGeom prst="rect">
                      <a:avLst/>
                    </a:prstGeom>
                  </pic:spPr>
                </pic:pic>
              </a:graphicData>
            </a:graphic>
          </wp:anchor>
        </w:drawing>
      </w: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0478CD">
      <w:pPr>
        <w:rPr>
          <w:b/>
          <w:bCs/>
          <w:color w:val="02A5E3"/>
          <w:sz w:val="24"/>
          <w:szCs w:val="24"/>
        </w:rPr>
      </w:pPr>
    </w:p>
    <w:p w:rsidR="000478CD" w:rsidRPr="00D649C1" w:rsidRDefault="00E3273F">
      <w:pPr>
        <w:rPr>
          <w:b/>
          <w:bCs/>
          <w:color w:val="02A5E3"/>
          <w:sz w:val="24"/>
          <w:szCs w:val="24"/>
        </w:rPr>
      </w:pPr>
      <w:r w:rsidRPr="00D649C1">
        <w:rPr>
          <w:b/>
          <w:bCs/>
          <w:color w:val="02A5E3"/>
          <w:sz w:val="24"/>
          <w:szCs w:val="24"/>
        </w:rPr>
        <w:lastRenderedPageBreak/>
        <w:t xml:space="preserve">Description of each functionality </w:t>
      </w:r>
    </w:p>
    <w:p w:rsidR="000478CD" w:rsidRPr="000148AE" w:rsidRDefault="00E3273F">
      <w:pPr>
        <w:rPr>
          <w:b/>
          <w:bCs/>
          <w:color w:val="36363D"/>
          <w:sz w:val="24"/>
          <w:szCs w:val="24"/>
          <w:u w:color="000000"/>
        </w:rPr>
      </w:pPr>
      <w:r w:rsidRPr="000148AE">
        <w:rPr>
          <w:b/>
          <w:bCs/>
          <w:color w:val="36363D"/>
          <w:sz w:val="24"/>
          <w:szCs w:val="24"/>
          <w:u w:color="000000"/>
        </w:rPr>
        <w:t>1. Header inclusion</w:t>
      </w:r>
    </w:p>
    <w:p w:rsidR="000478CD" w:rsidRPr="00D649C1" w:rsidRDefault="00E3273F">
      <w:pPr>
        <w:pStyle w:val="ListParagraph"/>
        <w:numPr>
          <w:ilvl w:val="0"/>
          <w:numId w:val="13"/>
        </w:numPr>
        <w:rPr>
          <w:color w:val="36363D"/>
          <w:sz w:val="24"/>
          <w:szCs w:val="24"/>
        </w:rPr>
      </w:pPr>
      <w:r w:rsidRPr="00D649C1">
        <w:rPr>
          <w:color w:val="36363D"/>
          <w:sz w:val="24"/>
          <w:szCs w:val="24"/>
        </w:rPr>
        <w:t>#include &lt;</w:t>
      </w:r>
      <w:proofErr w:type="spellStart"/>
      <w:r w:rsidRPr="00D649C1">
        <w:rPr>
          <w:color w:val="36363D"/>
          <w:sz w:val="24"/>
          <w:szCs w:val="24"/>
        </w:rPr>
        <w:t>iostream</w:t>
      </w:r>
      <w:proofErr w:type="spellEnd"/>
      <w:r w:rsidRPr="00D649C1">
        <w:rPr>
          <w:color w:val="36363D"/>
          <w:sz w:val="24"/>
          <w:szCs w:val="24"/>
        </w:rPr>
        <w:t>&gt; : Provides input/output functionalities (like  </w:t>
      </w:r>
      <w:proofErr w:type="spellStart"/>
      <w:r w:rsidRPr="00D649C1">
        <w:rPr>
          <w:color w:val="36363D"/>
          <w:sz w:val="24"/>
          <w:szCs w:val="24"/>
        </w:rPr>
        <w:t>cout</w:t>
      </w:r>
      <w:proofErr w:type="spellEnd"/>
      <w:r w:rsidRPr="00D649C1">
        <w:rPr>
          <w:color w:val="36363D"/>
          <w:sz w:val="24"/>
          <w:szCs w:val="24"/>
        </w:rPr>
        <w:t>  and  </w:t>
      </w:r>
      <w:proofErr w:type="spellStart"/>
      <w:r w:rsidRPr="00D649C1">
        <w:rPr>
          <w:color w:val="36363D"/>
          <w:sz w:val="24"/>
          <w:szCs w:val="24"/>
        </w:rPr>
        <w:t>cin</w:t>
      </w:r>
      <w:proofErr w:type="spellEnd"/>
      <w:r w:rsidRPr="00D649C1">
        <w:rPr>
          <w:color w:val="36363D"/>
          <w:sz w:val="24"/>
          <w:szCs w:val="24"/>
        </w:rPr>
        <w:t> ).</w:t>
      </w:r>
    </w:p>
    <w:p w:rsidR="000478CD" w:rsidRPr="00D649C1" w:rsidRDefault="00E3273F">
      <w:pPr>
        <w:pStyle w:val="ListParagraph"/>
        <w:numPr>
          <w:ilvl w:val="0"/>
          <w:numId w:val="13"/>
        </w:numPr>
        <w:rPr>
          <w:color w:val="36363D"/>
          <w:sz w:val="24"/>
          <w:szCs w:val="24"/>
        </w:rPr>
      </w:pPr>
      <w:r w:rsidRPr="00D649C1">
        <w:rPr>
          <w:color w:val="36363D"/>
          <w:sz w:val="24"/>
          <w:szCs w:val="24"/>
        </w:rPr>
        <w:t>#include &lt;string&gt; : Enables the use of strings.</w:t>
      </w:r>
    </w:p>
    <w:p w:rsidR="000478CD" w:rsidRPr="00D649C1" w:rsidRDefault="00E3273F">
      <w:pPr>
        <w:pStyle w:val="ListParagraph"/>
        <w:numPr>
          <w:ilvl w:val="0"/>
          <w:numId w:val="13"/>
        </w:numPr>
        <w:rPr>
          <w:color w:val="36363D"/>
          <w:sz w:val="24"/>
          <w:szCs w:val="24"/>
        </w:rPr>
      </w:pPr>
      <w:r w:rsidRPr="00D649C1">
        <w:rPr>
          <w:color w:val="36363D"/>
          <w:sz w:val="24"/>
          <w:szCs w:val="24"/>
        </w:rPr>
        <w:t>#include &lt;vector&gt; :  (While not directly used in this code, it's a common header for dynamic arrays, which might be relevant in future expansions of the project).</w:t>
      </w:r>
    </w:p>
    <w:p w:rsidR="000478CD" w:rsidRPr="00D649C1" w:rsidRDefault="00E3273F">
      <w:pPr>
        <w:rPr>
          <w:color w:val="36363D"/>
          <w:sz w:val="24"/>
          <w:szCs w:val="24"/>
        </w:rPr>
      </w:pPr>
      <w:r w:rsidRPr="00C03AA5">
        <w:rPr>
          <w:b/>
          <w:bCs/>
          <w:color w:val="36363D"/>
          <w:sz w:val="24"/>
          <w:szCs w:val="24"/>
        </w:rPr>
        <w:t xml:space="preserve">2.  Node  Structure: </w:t>
      </w:r>
      <w:r w:rsidRPr="00D649C1">
        <w:rPr>
          <w:color w:val="36363D"/>
          <w:sz w:val="24"/>
          <w:szCs w:val="24"/>
        </w:rPr>
        <w:t>(As before)  A basic building block for the binary search tree.  It holds the word type ("noun," "verb," "adverb"), the word itself, and pointers to its children nodes in the tree.</w:t>
      </w:r>
    </w:p>
    <w:p w:rsidR="000478CD" w:rsidRPr="00D649C1" w:rsidRDefault="00E3273F">
      <w:pPr>
        <w:rPr>
          <w:color w:val="36363D"/>
          <w:sz w:val="24"/>
          <w:szCs w:val="24"/>
        </w:rPr>
      </w:pPr>
      <w:r w:rsidRPr="00C03AA5">
        <w:rPr>
          <w:b/>
          <w:bCs/>
          <w:color w:val="36363D"/>
          <w:sz w:val="24"/>
          <w:szCs w:val="24"/>
        </w:rPr>
        <w:t xml:space="preserve"> 3.  BST  Class:</w:t>
      </w:r>
      <w:r w:rsidRPr="00D649C1">
        <w:rPr>
          <w:color w:val="36363D"/>
          <w:sz w:val="24"/>
          <w:szCs w:val="24"/>
        </w:rPr>
        <w:t xml:space="preserve"> (As before) The core data structure for managing the words.  It uses a binary search tree for efficient storage and retrieval based on word type.</w:t>
      </w:r>
    </w:p>
    <w:p w:rsidR="000478CD" w:rsidRPr="00D649C1" w:rsidRDefault="00E3273F">
      <w:pPr>
        <w:rPr>
          <w:color w:val="36363D"/>
          <w:sz w:val="24"/>
          <w:szCs w:val="24"/>
        </w:rPr>
      </w:pPr>
      <w:r w:rsidRPr="00D649C1">
        <w:rPr>
          <w:color w:val="36363D"/>
          <w:sz w:val="24"/>
          <w:szCs w:val="24"/>
        </w:rPr>
        <w:t xml:space="preserve"> </w:t>
      </w:r>
      <w:r w:rsidRPr="00C03AA5">
        <w:rPr>
          <w:b/>
          <w:bCs/>
          <w:color w:val="36363D"/>
          <w:sz w:val="24"/>
          <w:szCs w:val="24"/>
        </w:rPr>
        <w:t xml:space="preserve">4.  BST  Class Methods </w:t>
      </w:r>
      <w:r w:rsidRPr="00D649C1">
        <w:rPr>
          <w:color w:val="36363D"/>
          <w:sz w:val="24"/>
          <w:szCs w:val="24"/>
        </w:rPr>
        <w:t>(insert,  </w:t>
      </w:r>
      <w:proofErr w:type="spellStart"/>
      <w:r w:rsidRPr="00D649C1">
        <w:rPr>
          <w:color w:val="36363D"/>
          <w:sz w:val="24"/>
          <w:szCs w:val="24"/>
        </w:rPr>
        <w:t>preorderTraversal</w:t>
      </w:r>
      <w:proofErr w:type="spellEnd"/>
      <w:r w:rsidRPr="00D649C1">
        <w:rPr>
          <w:color w:val="36363D"/>
          <w:sz w:val="24"/>
          <w:szCs w:val="24"/>
        </w:rPr>
        <w:t>,  </w:t>
      </w:r>
      <w:proofErr w:type="spellStart"/>
      <w:r w:rsidRPr="00D649C1">
        <w:rPr>
          <w:color w:val="36363D"/>
          <w:sz w:val="24"/>
          <w:szCs w:val="24"/>
        </w:rPr>
        <w:t>inorderTraversal</w:t>
      </w:r>
      <w:proofErr w:type="spellEnd"/>
      <w:r w:rsidR="00C03AA5">
        <w:rPr>
          <w:color w:val="36363D"/>
          <w:sz w:val="24"/>
          <w:szCs w:val="24"/>
        </w:rPr>
        <w:t>,</w:t>
      </w:r>
      <w:r w:rsidRPr="00D649C1">
        <w:rPr>
          <w:color w:val="36363D"/>
          <w:sz w:val="24"/>
          <w:szCs w:val="24"/>
        </w:rPr>
        <w:t xml:space="preserve">  p</w:t>
      </w:r>
      <w:proofErr w:type="spellStart"/>
      <w:r w:rsidRPr="00D649C1">
        <w:rPr>
          <w:color w:val="36363D"/>
          <w:sz w:val="24"/>
          <w:szCs w:val="24"/>
        </w:rPr>
        <w:t>ostorderTraversal,</w:t>
      </w:r>
      <w:proofErr w:type="spellEnd"/>
      <w:r w:rsidRPr="00D649C1">
        <w:rPr>
          <w:color w:val="36363D"/>
          <w:sz w:val="24"/>
          <w:szCs w:val="24"/>
        </w:rPr>
        <w:t xml:space="preserve">  search,  </w:t>
      </w:r>
      <w:proofErr w:type="spellStart"/>
      <w:r w:rsidRPr="00D649C1">
        <w:rPr>
          <w:color w:val="36363D"/>
          <w:sz w:val="24"/>
          <w:szCs w:val="24"/>
        </w:rPr>
        <w:t>findMin</w:t>
      </w:r>
      <w:proofErr w:type="spellEnd"/>
      <w:r w:rsidRPr="00D649C1">
        <w:rPr>
          <w:color w:val="36363D"/>
          <w:sz w:val="24"/>
          <w:szCs w:val="24"/>
        </w:rPr>
        <w:t>,  </w:t>
      </w:r>
      <w:proofErr w:type="spellStart"/>
      <w:r w:rsidRPr="00D649C1">
        <w:rPr>
          <w:color w:val="36363D"/>
          <w:sz w:val="24"/>
          <w:szCs w:val="24"/>
        </w:rPr>
        <w:t>deleteNode</w:t>
      </w:r>
      <w:proofErr w:type="spellEnd"/>
      <w:r w:rsidRPr="00D649C1">
        <w:rPr>
          <w:color w:val="36363D"/>
          <w:sz w:val="24"/>
          <w:szCs w:val="24"/>
        </w:rPr>
        <w:t>): (As before)</w:t>
      </w:r>
      <w:r w:rsidR="00C03AA5">
        <w:rPr>
          <w:color w:val="36363D"/>
          <w:sz w:val="24"/>
          <w:szCs w:val="24"/>
        </w:rPr>
        <w:t xml:space="preserve">. </w:t>
      </w:r>
      <w:r w:rsidRPr="00D649C1">
        <w:rPr>
          <w:color w:val="36363D"/>
          <w:sz w:val="24"/>
          <w:szCs w:val="24"/>
        </w:rPr>
        <w:t xml:space="preserve">These methods handle the internal workings of the BST, including insertion, deletion, and different traversal orders (preorder, </w:t>
      </w:r>
      <w:proofErr w:type="spellStart"/>
      <w:r w:rsidRPr="00D649C1">
        <w:rPr>
          <w:color w:val="36363D"/>
          <w:sz w:val="24"/>
          <w:szCs w:val="24"/>
        </w:rPr>
        <w:t>inorder</w:t>
      </w:r>
      <w:proofErr w:type="spellEnd"/>
      <w:r w:rsidRPr="00D649C1">
        <w:rPr>
          <w:color w:val="36363D"/>
          <w:sz w:val="24"/>
          <w:szCs w:val="24"/>
        </w:rPr>
        <w:t xml:space="preserve">, </w:t>
      </w:r>
      <w:proofErr w:type="spellStart"/>
      <w:r w:rsidRPr="00D649C1">
        <w:rPr>
          <w:color w:val="36363D"/>
          <w:sz w:val="24"/>
          <w:szCs w:val="24"/>
        </w:rPr>
        <w:t>postorder</w:t>
      </w:r>
      <w:proofErr w:type="spellEnd"/>
      <w:r w:rsidRPr="00D649C1">
        <w:rPr>
          <w:color w:val="36363D"/>
          <w:sz w:val="24"/>
          <w:szCs w:val="24"/>
        </w:rPr>
        <w:t>).</w:t>
      </w:r>
    </w:p>
    <w:p w:rsidR="000478CD" w:rsidRPr="00D649C1" w:rsidRDefault="00E3273F">
      <w:pPr>
        <w:rPr>
          <w:color w:val="36363D"/>
          <w:sz w:val="24"/>
          <w:szCs w:val="24"/>
        </w:rPr>
      </w:pPr>
      <w:r w:rsidRPr="00D649C1">
        <w:rPr>
          <w:color w:val="36363D"/>
          <w:sz w:val="24"/>
          <w:szCs w:val="24"/>
        </w:rPr>
        <w:t xml:space="preserve"> </w:t>
      </w:r>
      <w:r w:rsidRPr="00C03AA5">
        <w:rPr>
          <w:b/>
          <w:bCs/>
          <w:color w:val="36363D"/>
          <w:sz w:val="24"/>
          <w:szCs w:val="24"/>
        </w:rPr>
        <w:t>5.  BST  Class Public Interface</w:t>
      </w:r>
      <w:r w:rsidRPr="00D649C1">
        <w:rPr>
          <w:color w:val="36363D"/>
          <w:sz w:val="24"/>
          <w:szCs w:val="24"/>
        </w:rPr>
        <w:t xml:space="preserve"> Methods: These are the functions that are accessible from outside the  BST  class:</w:t>
      </w:r>
    </w:p>
    <w:p w:rsidR="000478CD" w:rsidRPr="00D649C1" w:rsidRDefault="00E3273F">
      <w:pPr>
        <w:pStyle w:val="ListParagraph"/>
        <w:numPr>
          <w:ilvl w:val="0"/>
          <w:numId w:val="14"/>
        </w:numPr>
        <w:rPr>
          <w:color w:val="36363D"/>
          <w:sz w:val="24"/>
          <w:szCs w:val="24"/>
        </w:rPr>
      </w:pPr>
      <w:r w:rsidRPr="00D649C1">
        <w:rPr>
          <w:color w:val="36363D"/>
          <w:sz w:val="24"/>
          <w:szCs w:val="24"/>
        </w:rPr>
        <w:t xml:space="preserve">insert(string </w:t>
      </w:r>
      <w:proofErr w:type="spellStart"/>
      <w:r w:rsidRPr="00D649C1">
        <w:rPr>
          <w:color w:val="36363D"/>
          <w:sz w:val="24"/>
          <w:szCs w:val="24"/>
        </w:rPr>
        <w:t>wordType</w:t>
      </w:r>
      <w:proofErr w:type="spellEnd"/>
      <w:r w:rsidRPr="00D649C1">
        <w:rPr>
          <w:color w:val="36363D"/>
          <w:sz w:val="24"/>
          <w:szCs w:val="24"/>
        </w:rPr>
        <w:t>, string word) : Adds a new word-type pair to the BST.</w:t>
      </w:r>
    </w:p>
    <w:p w:rsidR="000478CD" w:rsidRPr="00D649C1" w:rsidRDefault="00E3273F">
      <w:pPr>
        <w:pStyle w:val="ListParagraph"/>
        <w:numPr>
          <w:ilvl w:val="0"/>
          <w:numId w:val="14"/>
        </w:numPr>
        <w:rPr>
          <w:color w:val="36363D"/>
          <w:sz w:val="24"/>
          <w:szCs w:val="24"/>
        </w:rPr>
      </w:pPr>
      <w:proofErr w:type="spellStart"/>
      <w:r w:rsidRPr="00D649C1">
        <w:rPr>
          <w:color w:val="36363D"/>
          <w:sz w:val="24"/>
          <w:szCs w:val="24"/>
        </w:rPr>
        <w:t>preorderTraversal</w:t>
      </w:r>
      <w:proofErr w:type="spellEnd"/>
      <w:r w:rsidRPr="00D649C1">
        <w:rPr>
          <w:color w:val="36363D"/>
          <w:sz w:val="24"/>
          <w:szCs w:val="24"/>
        </w:rPr>
        <w:t>() : Prints the tree's contents using a preorder traversal.</w:t>
      </w:r>
    </w:p>
    <w:p w:rsidR="000478CD" w:rsidRPr="00D649C1" w:rsidRDefault="00E3273F">
      <w:pPr>
        <w:pStyle w:val="ListParagraph"/>
        <w:numPr>
          <w:ilvl w:val="0"/>
          <w:numId w:val="14"/>
        </w:numPr>
        <w:rPr>
          <w:color w:val="36363D"/>
          <w:sz w:val="24"/>
          <w:szCs w:val="24"/>
        </w:rPr>
      </w:pPr>
      <w:proofErr w:type="spellStart"/>
      <w:r w:rsidRPr="00D649C1">
        <w:rPr>
          <w:color w:val="36363D"/>
          <w:sz w:val="24"/>
          <w:szCs w:val="24"/>
        </w:rPr>
        <w:t>inorderTraversal</w:t>
      </w:r>
      <w:proofErr w:type="spellEnd"/>
      <w:r w:rsidRPr="00D649C1">
        <w:rPr>
          <w:color w:val="36363D"/>
          <w:sz w:val="24"/>
          <w:szCs w:val="24"/>
        </w:rPr>
        <w:t xml:space="preserve">() : Prints the tree's contents using an </w:t>
      </w:r>
      <w:proofErr w:type="spellStart"/>
      <w:r w:rsidRPr="00D649C1">
        <w:rPr>
          <w:color w:val="36363D"/>
          <w:sz w:val="24"/>
          <w:szCs w:val="24"/>
        </w:rPr>
        <w:t>inorder</w:t>
      </w:r>
      <w:proofErr w:type="spellEnd"/>
      <w:r w:rsidRPr="00D649C1">
        <w:rPr>
          <w:color w:val="36363D"/>
          <w:sz w:val="24"/>
          <w:szCs w:val="24"/>
        </w:rPr>
        <w:t xml:space="preserve"> traversal (alphabetical order by word type).</w:t>
      </w:r>
    </w:p>
    <w:p w:rsidR="000478CD" w:rsidRPr="00D649C1" w:rsidRDefault="00E3273F">
      <w:pPr>
        <w:pStyle w:val="ListParagraph"/>
        <w:numPr>
          <w:ilvl w:val="0"/>
          <w:numId w:val="14"/>
        </w:numPr>
        <w:rPr>
          <w:color w:val="36363D"/>
          <w:sz w:val="24"/>
          <w:szCs w:val="24"/>
        </w:rPr>
      </w:pPr>
      <w:proofErr w:type="spellStart"/>
      <w:r w:rsidRPr="00D649C1">
        <w:rPr>
          <w:color w:val="36363D"/>
          <w:sz w:val="24"/>
          <w:szCs w:val="24"/>
        </w:rPr>
        <w:t>postorderTraversal</w:t>
      </w:r>
      <w:proofErr w:type="spellEnd"/>
      <w:r w:rsidRPr="00D649C1">
        <w:rPr>
          <w:color w:val="36363D"/>
          <w:sz w:val="24"/>
          <w:szCs w:val="24"/>
        </w:rPr>
        <w:t xml:space="preserve">() : Prints the tree's contents using a </w:t>
      </w:r>
      <w:proofErr w:type="spellStart"/>
      <w:r w:rsidRPr="00D649C1">
        <w:rPr>
          <w:color w:val="36363D"/>
          <w:sz w:val="24"/>
          <w:szCs w:val="24"/>
        </w:rPr>
        <w:t>postorder</w:t>
      </w:r>
      <w:proofErr w:type="spellEnd"/>
      <w:r w:rsidRPr="00D649C1">
        <w:rPr>
          <w:color w:val="36363D"/>
          <w:sz w:val="24"/>
          <w:szCs w:val="24"/>
        </w:rPr>
        <w:t xml:space="preserve"> traversal.</w:t>
      </w:r>
    </w:p>
    <w:p w:rsidR="000478CD" w:rsidRPr="00D649C1" w:rsidRDefault="00E3273F">
      <w:pPr>
        <w:pStyle w:val="ListParagraph"/>
        <w:numPr>
          <w:ilvl w:val="0"/>
          <w:numId w:val="14"/>
        </w:numPr>
        <w:rPr>
          <w:color w:val="36363D"/>
          <w:sz w:val="24"/>
          <w:szCs w:val="24"/>
        </w:rPr>
      </w:pPr>
      <w:proofErr w:type="spellStart"/>
      <w:r w:rsidRPr="00D649C1">
        <w:rPr>
          <w:color w:val="36363D"/>
          <w:sz w:val="24"/>
          <w:szCs w:val="24"/>
        </w:rPr>
        <w:t>getWord</w:t>
      </w:r>
      <w:proofErr w:type="spellEnd"/>
      <w:r w:rsidRPr="00D649C1">
        <w:rPr>
          <w:color w:val="36363D"/>
          <w:sz w:val="24"/>
          <w:szCs w:val="24"/>
        </w:rPr>
        <w:t xml:space="preserve">(string </w:t>
      </w:r>
      <w:proofErr w:type="spellStart"/>
      <w:r w:rsidRPr="00D649C1">
        <w:rPr>
          <w:color w:val="36363D"/>
          <w:sz w:val="24"/>
          <w:szCs w:val="24"/>
        </w:rPr>
        <w:t>wordType</w:t>
      </w:r>
      <w:proofErr w:type="spellEnd"/>
      <w:r w:rsidRPr="00D649C1">
        <w:rPr>
          <w:color w:val="36363D"/>
          <w:sz w:val="24"/>
          <w:szCs w:val="24"/>
        </w:rPr>
        <w:t>) : Retrieves the word associated with a given word type.</w:t>
      </w:r>
    </w:p>
    <w:p w:rsidR="000478CD" w:rsidRPr="00D649C1" w:rsidRDefault="00E3273F">
      <w:pPr>
        <w:pStyle w:val="ListParagraph"/>
        <w:numPr>
          <w:ilvl w:val="0"/>
          <w:numId w:val="14"/>
        </w:numPr>
        <w:rPr>
          <w:color w:val="36363D"/>
          <w:sz w:val="24"/>
          <w:szCs w:val="24"/>
        </w:rPr>
      </w:pPr>
      <w:proofErr w:type="spellStart"/>
      <w:r w:rsidRPr="00D649C1">
        <w:rPr>
          <w:color w:val="36363D"/>
          <w:sz w:val="24"/>
          <w:szCs w:val="24"/>
        </w:rPr>
        <w:t>deleteWord</w:t>
      </w:r>
      <w:proofErr w:type="spellEnd"/>
      <w:r w:rsidRPr="00D649C1">
        <w:rPr>
          <w:color w:val="36363D"/>
          <w:sz w:val="24"/>
          <w:szCs w:val="24"/>
        </w:rPr>
        <w:t xml:space="preserve">(string </w:t>
      </w:r>
      <w:proofErr w:type="spellStart"/>
      <w:r w:rsidRPr="00D649C1">
        <w:rPr>
          <w:color w:val="36363D"/>
          <w:sz w:val="24"/>
          <w:szCs w:val="24"/>
        </w:rPr>
        <w:t>wordType</w:t>
      </w:r>
      <w:proofErr w:type="spellEnd"/>
      <w:r w:rsidRPr="00D649C1">
        <w:rPr>
          <w:color w:val="36363D"/>
          <w:sz w:val="24"/>
          <w:szCs w:val="24"/>
        </w:rPr>
        <w:t>) : Removes a word from the BST based on its type.</w:t>
      </w:r>
    </w:p>
    <w:p w:rsidR="000478CD" w:rsidRPr="003A44F6" w:rsidRDefault="00E3273F">
      <w:pPr>
        <w:rPr>
          <w:b/>
          <w:bCs/>
          <w:color w:val="36363D"/>
          <w:sz w:val="24"/>
          <w:szCs w:val="24"/>
        </w:rPr>
      </w:pPr>
      <w:r w:rsidRPr="00D649C1">
        <w:rPr>
          <w:color w:val="36363D"/>
          <w:sz w:val="24"/>
          <w:szCs w:val="24"/>
        </w:rPr>
        <w:t xml:space="preserve"> </w:t>
      </w:r>
      <w:r w:rsidRPr="003A44F6">
        <w:rPr>
          <w:b/>
          <w:bCs/>
          <w:color w:val="36363D"/>
          <w:sz w:val="24"/>
          <w:szCs w:val="24"/>
        </w:rPr>
        <w:t>6.  main()  Function: Program Execution Flow:</w:t>
      </w:r>
    </w:p>
    <w:p w:rsidR="000478CD" w:rsidRPr="00D649C1" w:rsidRDefault="00E3273F">
      <w:pPr>
        <w:pStyle w:val="ListParagraph"/>
        <w:numPr>
          <w:ilvl w:val="0"/>
          <w:numId w:val="15"/>
        </w:numPr>
        <w:rPr>
          <w:color w:val="36363D"/>
          <w:sz w:val="24"/>
          <w:szCs w:val="24"/>
        </w:rPr>
      </w:pPr>
      <w:r w:rsidRPr="00EB1F60">
        <w:rPr>
          <w:color w:val="36363D"/>
          <w:sz w:val="24"/>
          <w:szCs w:val="24"/>
          <w:u w:val="single"/>
        </w:rPr>
        <w:t>Initialization</w:t>
      </w:r>
      <w:r w:rsidRPr="00D649C1">
        <w:rPr>
          <w:color w:val="36363D"/>
          <w:sz w:val="24"/>
          <w:szCs w:val="24"/>
        </w:rPr>
        <w:t>: A  BST  object ( </w:t>
      </w:r>
      <w:proofErr w:type="spellStart"/>
      <w:r w:rsidRPr="00D649C1">
        <w:rPr>
          <w:color w:val="36363D"/>
          <w:sz w:val="24"/>
          <w:szCs w:val="24"/>
        </w:rPr>
        <w:t>madLibs</w:t>
      </w:r>
      <w:proofErr w:type="spellEnd"/>
      <w:r w:rsidRPr="00D649C1">
        <w:rPr>
          <w:color w:val="36363D"/>
          <w:sz w:val="24"/>
          <w:szCs w:val="24"/>
        </w:rPr>
        <w:t> ) is created.</w:t>
      </w:r>
    </w:p>
    <w:p w:rsidR="000478CD" w:rsidRPr="00D649C1" w:rsidRDefault="00E3273F">
      <w:pPr>
        <w:pStyle w:val="ListParagraph"/>
        <w:numPr>
          <w:ilvl w:val="0"/>
          <w:numId w:val="16"/>
        </w:numPr>
        <w:rPr>
          <w:color w:val="36363D"/>
          <w:sz w:val="24"/>
          <w:szCs w:val="24"/>
        </w:rPr>
      </w:pPr>
      <w:r w:rsidRPr="00EB1F60">
        <w:rPr>
          <w:color w:val="36363D"/>
          <w:sz w:val="24"/>
          <w:szCs w:val="24"/>
          <w:u w:val="single"/>
        </w:rPr>
        <w:t>User Input</w:t>
      </w:r>
      <w:r w:rsidRPr="00D649C1">
        <w:rPr>
          <w:color w:val="36363D"/>
          <w:sz w:val="24"/>
          <w:szCs w:val="24"/>
        </w:rPr>
        <w:t>: The program prompts the user to enter three words: a noun, a verb, and an adverb.  These words are stored in the  words  array.</w:t>
      </w:r>
    </w:p>
    <w:p w:rsidR="000478CD" w:rsidRPr="00D649C1" w:rsidRDefault="00E3273F">
      <w:pPr>
        <w:pStyle w:val="ListParagraph"/>
        <w:numPr>
          <w:ilvl w:val="0"/>
          <w:numId w:val="17"/>
        </w:numPr>
        <w:rPr>
          <w:color w:val="36363D"/>
          <w:sz w:val="24"/>
          <w:szCs w:val="24"/>
        </w:rPr>
      </w:pPr>
      <w:r w:rsidRPr="005A2458">
        <w:rPr>
          <w:color w:val="36363D"/>
          <w:sz w:val="24"/>
          <w:szCs w:val="24"/>
          <w:u w:val="single"/>
        </w:rPr>
        <w:t>BST Insertion:</w:t>
      </w:r>
      <w:r w:rsidRPr="00D649C1">
        <w:rPr>
          <w:color w:val="36363D"/>
          <w:sz w:val="24"/>
          <w:szCs w:val="24"/>
        </w:rPr>
        <w:t xml:space="preserve"> Each word and its type are inserted into the  </w:t>
      </w:r>
      <w:proofErr w:type="spellStart"/>
      <w:r w:rsidRPr="00D649C1">
        <w:rPr>
          <w:color w:val="36363D"/>
          <w:sz w:val="24"/>
          <w:szCs w:val="24"/>
        </w:rPr>
        <w:t>madLibs</w:t>
      </w:r>
      <w:proofErr w:type="spellEnd"/>
      <w:r w:rsidRPr="00D649C1">
        <w:rPr>
          <w:color w:val="36363D"/>
          <w:sz w:val="24"/>
          <w:szCs w:val="24"/>
        </w:rPr>
        <w:t>  BST using the  insert()  method.</w:t>
      </w:r>
    </w:p>
    <w:p w:rsidR="000478CD" w:rsidRPr="00D649C1" w:rsidRDefault="00E3273F">
      <w:pPr>
        <w:pStyle w:val="ListParagraph"/>
        <w:numPr>
          <w:ilvl w:val="0"/>
          <w:numId w:val="18"/>
        </w:numPr>
        <w:rPr>
          <w:color w:val="36363D"/>
          <w:sz w:val="24"/>
          <w:szCs w:val="24"/>
        </w:rPr>
      </w:pPr>
      <w:r w:rsidRPr="005A2458">
        <w:rPr>
          <w:color w:val="36363D"/>
          <w:sz w:val="24"/>
          <w:szCs w:val="24"/>
          <w:u w:val="single"/>
        </w:rPr>
        <w:t>Story Template:</w:t>
      </w:r>
      <w:r w:rsidRPr="00D649C1">
        <w:rPr>
          <w:color w:val="36363D"/>
          <w:sz w:val="24"/>
          <w:szCs w:val="24"/>
        </w:rPr>
        <w:t xml:space="preserve"> A  </w:t>
      </w:r>
      <w:proofErr w:type="spellStart"/>
      <w:r w:rsidRPr="00D649C1">
        <w:rPr>
          <w:color w:val="36363D"/>
          <w:sz w:val="24"/>
          <w:szCs w:val="24"/>
        </w:rPr>
        <w:t>finalStory</w:t>
      </w:r>
      <w:proofErr w:type="spellEnd"/>
      <w:r w:rsidRPr="00D649C1">
        <w:rPr>
          <w:color w:val="36363D"/>
          <w:sz w:val="24"/>
          <w:szCs w:val="24"/>
        </w:rPr>
        <w:t>  string contains the Mad Libs template with placeholders ( [noun] ,  [verb] ,  [adverb] ).</w:t>
      </w:r>
    </w:p>
    <w:p w:rsidR="000478CD" w:rsidRPr="00D649C1" w:rsidRDefault="00E3273F">
      <w:pPr>
        <w:pStyle w:val="ListParagraph"/>
        <w:numPr>
          <w:ilvl w:val="0"/>
          <w:numId w:val="19"/>
        </w:numPr>
        <w:rPr>
          <w:color w:val="36363D"/>
          <w:sz w:val="24"/>
          <w:szCs w:val="24"/>
        </w:rPr>
      </w:pPr>
      <w:r w:rsidRPr="00EB1F60">
        <w:rPr>
          <w:color w:val="36363D"/>
          <w:sz w:val="24"/>
          <w:szCs w:val="24"/>
          <w:u w:val="single"/>
        </w:rPr>
        <w:lastRenderedPageBreak/>
        <w:t>Story Generation</w:t>
      </w:r>
      <w:r w:rsidRPr="00D649C1">
        <w:rPr>
          <w:color w:val="36363D"/>
          <w:sz w:val="24"/>
          <w:szCs w:val="24"/>
        </w:rPr>
        <w:t>: The program iterates through the  </w:t>
      </w:r>
      <w:proofErr w:type="spellStart"/>
      <w:r w:rsidRPr="00D649C1">
        <w:rPr>
          <w:color w:val="36363D"/>
          <w:sz w:val="24"/>
          <w:szCs w:val="24"/>
        </w:rPr>
        <w:t>wordTypes</w:t>
      </w:r>
      <w:proofErr w:type="spellEnd"/>
      <w:r w:rsidRPr="00D649C1">
        <w:rPr>
          <w:color w:val="36363D"/>
          <w:sz w:val="24"/>
          <w:szCs w:val="24"/>
        </w:rPr>
        <w:t>  array.  For each type, it finds the corresponding placeholder in  </w:t>
      </w:r>
      <w:proofErr w:type="spellStart"/>
      <w:r w:rsidRPr="00D649C1">
        <w:rPr>
          <w:color w:val="36363D"/>
          <w:sz w:val="24"/>
          <w:szCs w:val="24"/>
        </w:rPr>
        <w:t>finalStory</w:t>
      </w:r>
      <w:proofErr w:type="spellEnd"/>
      <w:r w:rsidRPr="00D649C1">
        <w:rPr>
          <w:color w:val="36363D"/>
          <w:sz w:val="24"/>
          <w:szCs w:val="24"/>
        </w:rPr>
        <w:t>  and replaces it with the word retrieved from the BST using  </w:t>
      </w:r>
      <w:proofErr w:type="spellStart"/>
      <w:r w:rsidRPr="00D649C1">
        <w:rPr>
          <w:color w:val="36363D"/>
          <w:sz w:val="24"/>
          <w:szCs w:val="24"/>
        </w:rPr>
        <w:t>getWord</w:t>
      </w:r>
      <w:proofErr w:type="spellEnd"/>
      <w:r w:rsidRPr="00D649C1">
        <w:rPr>
          <w:color w:val="36363D"/>
          <w:sz w:val="24"/>
          <w:szCs w:val="24"/>
        </w:rPr>
        <w:t>() .</w:t>
      </w:r>
    </w:p>
    <w:p w:rsidR="000478CD" w:rsidRPr="00D649C1" w:rsidRDefault="00E3273F">
      <w:pPr>
        <w:pStyle w:val="ListParagraph"/>
        <w:numPr>
          <w:ilvl w:val="0"/>
          <w:numId w:val="19"/>
        </w:numPr>
        <w:rPr>
          <w:color w:val="36363D"/>
          <w:sz w:val="24"/>
          <w:szCs w:val="24"/>
        </w:rPr>
      </w:pPr>
      <w:r w:rsidRPr="005A2458">
        <w:rPr>
          <w:color w:val="36363D"/>
          <w:sz w:val="24"/>
          <w:szCs w:val="24"/>
          <w:u w:val="single"/>
        </w:rPr>
        <w:t>Story Output:</w:t>
      </w:r>
      <w:r w:rsidRPr="00D649C1">
        <w:rPr>
          <w:color w:val="36363D"/>
          <w:sz w:val="24"/>
          <w:szCs w:val="24"/>
        </w:rPr>
        <w:t xml:space="preserve"> The completed Mad Libs story is printed to the console.</w:t>
      </w:r>
    </w:p>
    <w:p w:rsidR="000478CD" w:rsidRPr="00D649C1" w:rsidRDefault="00E3273F">
      <w:pPr>
        <w:pStyle w:val="ListParagraph"/>
        <w:numPr>
          <w:ilvl w:val="0"/>
          <w:numId w:val="20"/>
        </w:numPr>
        <w:rPr>
          <w:color w:val="36363D"/>
          <w:sz w:val="24"/>
          <w:szCs w:val="24"/>
        </w:rPr>
      </w:pPr>
      <w:r w:rsidRPr="005A2458">
        <w:rPr>
          <w:color w:val="36363D"/>
          <w:sz w:val="24"/>
          <w:szCs w:val="24"/>
          <w:u w:val="single"/>
        </w:rPr>
        <w:t>Tree Traversals:</w:t>
      </w:r>
      <w:r w:rsidRPr="00D649C1">
        <w:rPr>
          <w:color w:val="36363D"/>
          <w:sz w:val="24"/>
          <w:szCs w:val="24"/>
        </w:rPr>
        <w:t xml:space="preserve"> The program demonstrates the different tree traversal methods ( </w:t>
      </w:r>
      <w:proofErr w:type="spellStart"/>
      <w:r w:rsidRPr="00D649C1">
        <w:rPr>
          <w:color w:val="36363D"/>
          <w:sz w:val="24"/>
          <w:szCs w:val="24"/>
        </w:rPr>
        <w:t>inorderTraversal</w:t>
      </w:r>
      <w:proofErr w:type="spellEnd"/>
      <w:r w:rsidRPr="00D649C1">
        <w:rPr>
          <w:color w:val="36363D"/>
          <w:sz w:val="24"/>
          <w:szCs w:val="24"/>
        </w:rPr>
        <w:t> ,  </w:t>
      </w:r>
      <w:proofErr w:type="spellStart"/>
      <w:r w:rsidRPr="00D649C1">
        <w:rPr>
          <w:color w:val="36363D"/>
          <w:sz w:val="24"/>
          <w:szCs w:val="24"/>
        </w:rPr>
        <w:t>preorderTraversal</w:t>
      </w:r>
      <w:proofErr w:type="spellEnd"/>
      <w:r w:rsidRPr="00D649C1">
        <w:rPr>
          <w:color w:val="36363D"/>
          <w:sz w:val="24"/>
          <w:szCs w:val="24"/>
        </w:rPr>
        <w:t> ,  </w:t>
      </w:r>
      <w:proofErr w:type="spellStart"/>
      <w:r w:rsidRPr="00D649C1">
        <w:rPr>
          <w:color w:val="36363D"/>
          <w:sz w:val="24"/>
          <w:szCs w:val="24"/>
        </w:rPr>
        <w:t>postorderTraversal</w:t>
      </w:r>
      <w:proofErr w:type="spellEnd"/>
      <w:r w:rsidRPr="00D649C1">
        <w:rPr>
          <w:color w:val="36363D"/>
          <w:sz w:val="24"/>
          <w:szCs w:val="24"/>
        </w:rPr>
        <w:t> ) to show how the words are stored in the tree.</w:t>
      </w:r>
    </w:p>
    <w:p w:rsidR="000478CD" w:rsidRPr="00D649C1" w:rsidRDefault="00E3273F">
      <w:pPr>
        <w:pStyle w:val="ListParagraph"/>
        <w:numPr>
          <w:ilvl w:val="0"/>
          <w:numId w:val="21"/>
        </w:numPr>
        <w:rPr>
          <w:color w:val="36363D"/>
          <w:sz w:val="24"/>
          <w:szCs w:val="24"/>
        </w:rPr>
      </w:pPr>
      <w:r w:rsidRPr="008A2BCF">
        <w:rPr>
          <w:color w:val="36363D"/>
          <w:sz w:val="24"/>
          <w:szCs w:val="24"/>
          <w:u w:val="single"/>
        </w:rPr>
        <w:t>Word Deletion</w:t>
      </w:r>
      <w:r w:rsidRPr="00D649C1">
        <w:rPr>
          <w:color w:val="36363D"/>
          <w:sz w:val="24"/>
          <w:szCs w:val="24"/>
        </w:rPr>
        <w:t>: The user is prompted to enter a word type to delete.  The  </w:t>
      </w:r>
      <w:proofErr w:type="spellStart"/>
      <w:r w:rsidRPr="00D649C1">
        <w:rPr>
          <w:color w:val="36363D"/>
          <w:sz w:val="24"/>
          <w:szCs w:val="24"/>
        </w:rPr>
        <w:t>deleteWord</w:t>
      </w:r>
      <w:proofErr w:type="spellEnd"/>
      <w:r w:rsidRPr="00D649C1">
        <w:rPr>
          <w:color w:val="36363D"/>
          <w:sz w:val="24"/>
          <w:szCs w:val="24"/>
        </w:rPr>
        <w:t>()  method removes the corresponding node from the BST.  The traversals are then shown again to reflect the change.</w:t>
      </w:r>
    </w:p>
    <w:p w:rsidR="000478CD" w:rsidRPr="00D649C1" w:rsidRDefault="00E3273F">
      <w:pPr>
        <w:pStyle w:val="ListParagraph"/>
        <w:numPr>
          <w:ilvl w:val="0"/>
          <w:numId w:val="22"/>
        </w:numPr>
        <w:rPr>
          <w:color w:val="36363D"/>
          <w:sz w:val="24"/>
          <w:szCs w:val="24"/>
        </w:rPr>
      </w:pPr>
      <w:r w:rsidRPr="008A2BCF">
        <w:rPr>
          <w:color w:val="36363D"/>
          <w:sz w:val="24"/>
          <w:szCs w:val="24"/>
          <w:u w:val="single"/>
        </w:rPr>
        <w:t>Program Termination:</w:t>
      </w:r>
      <w:r w:rsidRPr="00D649C1">
        <w:rPr>
          <w:color w:val="36363D"/>
          <w:sz w:val="24"/>
          <w:szCs w:val="24"/>
        </w:rPr>
        <w:t xml:space="preserve"> The  main()  function returns 0, indicating successful execution.</w:t>
      </w:r>
    </w:p>
    <w:p w:rsidR="000478CD" w:rsidRPr="00D649C1" w:rsidRDefault="00E3273F">
      <w:pPr>
        <w:rPr>
          <w:color w:val="36363D"/>
          <w:sz w:val="24"/>
          <w:szCs w:val="24"/>
        </w:rPr>
      </w:pPr>
      <w:r w:rsidRPr="003A44F6">
        <w:rPr>
          <w:b/>
          <w:bCs/>
          <w:color w:val="36363D"/>
          <w:sz w:val="24"/>
          <w:szCs w:val="24"/>
        </w:rPr>
        <w:t xml:space="preserve"> 7.  Use of  </w:t>
      </w:r>
      <w:proofErr w:type="spellStart"/>
      <w:r w:rsidRPr="003A44F6">
        <w:rPr>
          <w:b/>
          <w:bCs/>
          <w:color w:val="36363D"/>
          <w:sz w:val="24"/>
          <w:szCs w:val="24"/>
        </w:rPr>
        <w:t>getline</w:t>
      </w:r>
      <w:proofErr w:type="spellEnd"/>
      <w:r w:rsidRPr="00D649C1">
        <w:rPr>
          <w:color w:val="36363D"/>
          <w:sz w:val="24"/>
          <w:szCs w:val="24"/>
        </w:rPr>
        <w:t>: The  </w:t>
      </w:r>
      <w:proofErr w:type="spellStart"/>
      <w:r w:rsidRPr="00D649C1">
        <w:rPr>
          <w:color w:val="36363D"/>
          <w:sz w:val="24"/>
          <w:szCs w:val="24"/>
        </w:rPr>
        <w:t>getline</w:t>
      </w:r>
      <w:proofErr w:type="spellEnd"/>
      <w:r w:rsidRPr="00D649C1">
        <w:rPr>
          <w:color w:val="36363D"/>
          <w:sz w:val="24"/>
          <w:szCs w:val="24"/>
        </w:rPr>
        <w:t>(</w:t>
      </w:r>
      <w:proofErr w:type="spellStart"/>
      <w:r w:rsidRPr="00D649C1">
        <w:rPr>
          <w:color w:val="36363D"/>
          <w:sz w:val="24"/>
          <w:szCs w:val="24"/>
        </w:rPr>
        <w:t>cin</w:t>
      </w:r>
      <w:proofErr w:type="spellEnd"/>
      <w:r w:rsidRPr="00D649C1">
        <w:rPr>
          <w:color w:val="36363D"/>
          <w:sz w:val="24"/>
          <w:szCs w:val="24"/>
        </w:rPr>
        <w:t>, words[</w:t>
      </w:r>
      <w:proofErr w:type="spellStart"/>
      <w:r w:rsidRPr="00D649C1">
        <w:rPr>
          <w:color w:val="36363D"/>
          <w:sz w:val="24"/>
          <w:szCs w:val="24"/>
        </w:rPr>
        <w:t>i</w:t>
      </w:r>
      <w:proofErr w:type="spellEnd"/>
      <w:r w:rsidRPr="00D649C1">
        <w:rPr>
          <w:color w:val="36363D"/>
          <w:sz w:val="24"/>
          <w:szCs w:val="24"/>
        </w:rPr>
        <w:t>]);  statement correctly reads the entire line of user input, handling spaces within the words, which would be a problem if  </w:t>
      </w:r>
      <w:proofErr w:type="spellStart"/>
      <w:r w:rsidRPr="00D649C1">
        <w:rPr>
          <w:color w:val="36363D"/>
          <w:sz w:val="24"/>
          <w:szCs w:val="24"/>
        </w:rPr>
        <w:t>cin</w:t>
      </w:r>
      <w:proofErr w:type="spellEnd"/>
      <w:r w:rsidRPr="00D649C1">
        <w:rPr>
          <w:color w:val="36363D"/>
          <w:sz w:val="24"/>
          <w:szCs w:val="24"/>
        </w:rPr>
        <w:t xml:space="preserve"> &gt;&gt; words[</w:t>
      </w:r>
      <w:proofErr w:type="spellStart"/>
      <w:r w:rsidRPr="00D649C1">
        <w:rPr>
          <w:color w:val="36363D"/>
          <w:sz w:val="24"/>
          <w:szCs w:val="24"/>
        </w:rPr>
        <w:t>i</w:t>
      </w:r>
      <w:proofErr w:type="spellEnd"/>
      <w:r w:rsidRPr="00D649C1">
        <w:rPr>
          <w:color w:val="36363D"/>
          <w:sz w:val="24"/>
          <w:szCs w:val="24"/>
        </w:rPr>
        <w:t>]  were used instead.</w:t>
      </w:r>
    </w:p>
    <w:p w:rsidR="000478CD" w:rsidRPr="00D649C1" w:rsidRDefault="00E3273F">
      <w:pPr>
        <w:rPr>
          <w:color w:val="36363D"/>
          <w:sz w:val="24"/>
          <w:szCs w:val="24"/>
        </w:rPr>
      </w:pPr>
      <w:r w:rsidRPr="003A44F6">
        <w:rPr>
          <w:b/>
          <w:bCs/>
          <w:color w:val="36363D"/>
          <w:sz w:val="24"/>
          <w:szCs w:val="24"/>
        </w:rPr>
        <w:t xml:space="preserve"> 10. String Manipulation: </w:t>
      </w:r>
      <w:r w:rsidRPr="00D649C1">
        <w:rPr>
          <w:color w:val="36363D"/>
          <w:sz w:val="24"/>
          <w:szCs w:val="24"/>
        </w:rPr>
        <w:t>The  find()  and  replace()  methods are used effectively to insert the user's words into the Mad Libs story template.</w:t>
      </w:r>
    </w:p>
    <w:p w:rsidR="00CF6FD2" w:rsidRPr="00D649C1" w:rsidRDefault="00CF6FD2">
      <w:pPr>
        <w:rPr>
          <w:color w:val="36363D"/>
          <w:sz w:val="24"/>
          <w:szCs w:val="24"/>
        </w:rPr>
      </w:pPr>
    </w:p>
    <w:p w:rsidR="00CF6FD2" w:rsidRPr="00D649C1" w:rsidRDefault="00845172">
      <w:pPr>
        <w:rPr>
          <w:b/>
          <w:bCs/>
          <w:color w:val="36363D"/>
          <w:sz w:val="24"/>
          <w:szCs w:val="24"/>
        </w:rPr>
      </w:pPr>
      <w:r w:rsidRPr="00D649C1">
        <w:rPr>
          <w:b/>
          <w:bCs/>
          <w:color w:val="36363D"/>
          <w:sz w:val="24"/>
          <w:szCs w:val="24"/>
        </w:rPr>
        <w:t>Example Walkthrough of Traversals</w:t>
      </w:r>
    </w:p>
    <w:p w:rsidR="00845172" w:rsidRPr="009453FD" w:rsidRDefault="00845172">
      <w:pPr>
        <w:rPr>
          <w:b/>
          <w:bCs/>
          <w:color w:val="36363D"/>
          <w:sz w:val="24"/>
          <w:szCs w:val="24"/>
          <w:u w:val="single"/>
        </w:rPr>
      </w:pPr>
      <w:proofErr w:type="spellStart"/>
      <w:r w:rsidRPr="009453FD">
        <w:rPr>
          <w:b/>
          <w:bCs/>
          <w:color w:val="36363D"/>
          <w:sz w:val="24"/>
          <w:szCs w:val="24"/>
          <w:u w:val="single"/>
        </w:rPr>
        <w:t>Inorder</w:t>
      </w:r>
      <w:proofErr w:type="spellEnd"/>
      <w:r w:rsidRPr="009453FD">
        <w:rPr>
          <w:b/>
          <w:bCs/>
          <w:color w:val="36363D"/>
          <w:sz w:val="24"/>
          <w:szCs w:val="24"/>
          <w:u w:val="single"/>
        </w:rPr>
        <w:t xml:space="preserve"> Traversal</w:t>
      </w:r>
      <w:r w:rsidR="00BE146E" w:rsidRPr="009453FD">
        <w:rPr>
          <w:b/>
          <w:bCs/>
          <w:color w:val="36363D"/>
          <w:sz w:val="24"/>
          <w:szCs w:val="24"/>
          <w:u w:val="single"/>
        </w:rPr>
        <w:t xml:space="preserve">  (Left → Root → Right)</w:t>
      </w:r>
    </w:p>
    <w:p w:rsidR="00C714C6" w:rsidRPr="00D649C1" w:rsidRDefault="00845172">
      <w:pPr>
        <w:rPr>
          <w:color w:val="36363D"/>
          <w:sz w:val="24"/>
          <w:szCs w:val="24"/>
        </w:rPr>
      </w:pPr>
      <w:r w:rsidRPr="00D649C1">
        <w:rPr>
          <w:color w:val="36363D"/>
          <w:sz w:val="24"/>
          <w:szCs w:val="24"/>
        </w:rPr>
        <w:t xml:space="preserve">Given a BST that stores words as “noun”, “verb”, and “adverb”, </w:t>
      </w:r>
      <w:proofErr w:type="spellStart"/>
      <w:r w:rsidRPr="00D649C1">
        <w:rPr>
          <w:color w:val="36363D"/>
          <w:sz w:val="24"/>
          <w:szCs w:val="24"/>
        </w:rPr>
        <w:t>inorder</w:t>
      </w:r>
      <w:proofErr w:type="spellEnd"/>
      <w:r w:rsidRPr="00D649C1">
        <w:rPr>
          <w:color w:val="36363D"/>
          <w:sz w:val="24"/>
          <w:szCs w:val="24"/>
        </w:rPr>
        <w:t xml:space="preserve"> traversal will visit the nodes in alphabetical order of their word types. For example, if the tree stores “noun” first, “verb” second, and “adverb” third, the output will list “adverb”, “noun”, “verb” in that order</w:t>
      </w:r>
      <w:r w:rsidR="0068147A" w:rsidRPr="00D649C1">
        <w:rPr>
          <w:color w:val="36363D"/>
          <w:sz w:val="24"/>
          <w:szCs w:val="24"/>
        </w:rPr>
        <w:t>. In the sample output, we could see that the ordering goes like this:</w:t>
      </w:r>
    </w:p>
    <w:p w:rsidR="00E3273F" w:rsidRPr="00D649C1" w:rsidRDefault="003B420E">
      <w:pPr>
        <w:rPr>
          <w:color w:val="36363D"/>
          <w:sz w:val="24"/>
          <w:szCs w:val="24"/>
        </w:rPr>
      </w:pPr>
      <w:r w:rsidRPr="00905BEE">
        <w:rPr>
          <w:color w:val="36363D"/>
          <w:sz w:val="24"/>
          <w:szCs w:val="24"/>
          <w:u w:val="single"/>
        </w:rPr>
        <w:t>adverb</w:t>
      </w:r>
      <w:r w:rsidRPr="00D649C1">
        <w:rPr>
          <w:color w:val="36363D"/>
          <w:sz w:val="24"/>
          <w:szCs w:val="24"/>
        </w:rPr>
        <w:t xml:space="preserve">: </w:t>
      </w:r>
      <w:r w:rsidR="005A2B4E" w:rsidRPr="00D649C1">
        <w:rPr>
          <w:color w:val="36363D"/>
          <w:sz w:val="24"/>
          <w:szCs w:val="24"/>
        </w:rPr>
        <w:t>disappointedly</w:t>
      </w:r>
    </w:p>
    <w:p w:rsidR="00E3273F" w:rsidRPr="00D649C1" w:rsidRDefault="003B420E">
      <w:pPr>
        <w:rPr>
          <w:color w:val="36363D"/>
          <w:sz w:val="24"/>
          <w:szCs w:val="24"/>
        </w:rPr>
      </w:pPr>
      <w:r w:rsidRPr="00905BEE">
        <w:rPr>
          <w:color w:val="36363D"/>
          <w:sz w:val="24"/>
          <w:szCs w:val="24"/>
          <w:u w:val="single"/>
        </w:rPr>
        <w:t>noun</w:t>
      </w:r>
      <w:r w:rsidRPr="00D649C1">
        <w:rPr>
          <w:color w:val="36363D"/>
          <w:sz w:val="24"/>
          <w:szCs w:val="24"/>
        </w:rPr>
        <w:t xml:space="preserve">: </w:t>
      </w:r>
      <w:proofErr w:type="spellStart"/>
      <w:r w:rsidR="005A2B4E" w:rsidRPr="00D649C1">
        <w:rPr>
          <w:color w:val="36363D"/>
          <w:sz w:val="24"/>
          <w:szCs w:val="24"/>
        </w:rPr>
        <w:t>Rechelle</w:t>
      </w:r>
      <w:proofErr w:type="spellEnd"/>
    </w:p>
    <w:p w:rsidR="005A2B4E" w:rsidRPr="00D649C1" w:rsidRDefault="005A2B4E">
      <w:pPr>
        <w:rPr>
          <w:color w:val="36363D"/>
          <w:sz w:val="24"/>
          <w:szCs w:val="24"/>
        </w:rPr>
      </w:pPr>
      <w:r w:rsidRPr="00905BEE">
        <w:rPr>
          <w:color w:val="36363D"/>
          <w:sz w:val="24"/>
          <w:szCs w:val="24"/>
          <w:u w:val="single"/>
        </w:rPr>
        <w:t>verb</w:t>
      </w:r>
      <w:r w:rsidRPr="00D649C1">
        <w:rPr>
          <w:color w:val="36363D"/>
          <w:sz w:val="24"/>
          <w:szCs w:val="24"/>
        </w:rPr>
        <w:t>: cry</w:t>
      </w:r>
    </w:p>
    <w:p w:rsidR="005A2B4E" w:rsidRPr="00D649C1" w:rsidRDefault="00A857BA">
      <w:pPr>
        <w:rPr>
          <w:color w:val="36363D"/>
          <w:sz w:val="24"/>
          <w:szCs w:val="24"/>
        </w:rPr>
      </w:pPr>
      <w:proofErr w:type="spellStart"/>
      <w:r w:rsidRPr="00D649C1">
        <w:rPr>
          <w:color w:val="36363D"/>
          <w:sz w:val="24"/>
          <w:szCs w:val="24"/>
        </w:rPr>
        <w:t>Inorder</w:t>
      </w:r>
      <w:proofErr w:type="spellEnd"/>
      <w:r w:rsidRPr="00D649C1">
        <w:rPr>
          <w:color w:val="36363D"/>
          <w:sz w:val="24"/>
          <w:szCs w:val="24"/>
        </w:rPr>
        <w:t xml:space="preserve"> traversal visits the left subtree, then the node, and then the right subtree. Because of how the words were inserted based on the lexicographical order of the  </w:t>
      </w:r>
      <w:proofErr w:type="spellStart"/>
      <w:r w:rsidRPr="00D649C1">
        <w:rPr>
          <w:color w:val="36363D"/>
          <w:sz w:val="24"/>
          <w:szCs w:val="24"/>
        </w:rPr>
        <w:t>wordTypes</w:t>
      </w:r>
      <w:proofErr w:type="spellEnd"/>
      <w:r w:rsidRPr="00D649C1">
        <w:rPr>
          <w:color w:val="36363D"/>
          <w:sz w:val="24"/>
          <w:szCs w:val="24"/>
        </w:rPr>
        <w:t xml:space="preserve"> ,  the “adverb” ends up being visited first in an </w:t>
      </w:r>
      <w:proofErr w:type="spellStart"/>
      <w:r w:rsidRPr="00D649C1">
        <w:rPr>
          <w:color w:val="36363D"/>
          <w:sz w:val="24"/>
          <w:szCs w:val="24"/>
        </w:rPr>
        <w:t>inorder</w:t>
      </w:r>
      <w:proofErr w:type="spellEnd"/>
      <w:r w:rsidRPr="00D649C1">
        <w:rPr>
          <w:color w:val="36363D"/>
          <w:sz w:val="24"/>
          <w:szCs w:val="24"/>
        </w:rPr>
        <w:t xml:space="preserve"> traversal.</w:t>
      </w:r>
    </w:p>
    <w:p w:rsidR="001F214D" w:rsidRDefault="001F214D">
      <w:pPr>
        <w:rPr>
          <w:color w:val="36363D"/>
          <w:sz w:val="24"/>
          <w:szCs w:val="24"/>
        </w:rPr>
      </w:pPr>
    </w:p>
    <w:p w:rsidR="00905BEE" w:rsidRPr="00D649C1" w:rsidRDefault="00905BEE">
      <w:pPr>
        <w:rPr>
          <w:color w:val="36363D"/>
          <w:sz w:val="24"/>
          <w:szCs w:val="24"/>
        </w:rPr>
      </w:pPr>
    </w:p>
    <w:p w:rsidR="00E02815" w:rsidRPr="009453FD" w:rsidRDefault="00E02815">
      <w:pPr>
        <w:rPr>
          <w:b/>
          <w:bCs/>
          <w:color w:val="36363D"/>
          <w:sz w:val="24"/>
          <w:szCs w:val="24"/>
        </w:rPr>
      </w:pPr>
      <w:r w:rsidRPr="009453FD">
        <w:rPr>
          <w:b/>
          <w:bCs/>
          <w:color w:val="36363D"/>
          <w:sz w:val="24"/>
          <w:szCs w:val="24"/>
          <w:u w:val="single"/>
        </w:rPr>
        <w:lastRenderedPageBreak/>
        <w:t>Preorder Traversal</w:t>
      </w:r>
      <w:r w:rsidR="00BE146E" w:rsidRPr="009453FD">
        <w:rPr>
          <w:b/>
          <w:bCs/>
          <w:color w:val="36363D"/>
          <w:sz w:val="24"/>
          <w:szCs w:val="24"/>
          <w:u w:val="single"/>
        </w:rPr>
        <w:t xml:space="preserve"> </w:t>
      </w:r>
      <w:r w:rsidR="000600C8" w:rsidRPr="009453FD">
        <w:rPr>
          <w:b/>
          <w:bCs/>
          <w:color w:val="36363D"/>
          <w:sz w:val="24"/>
          <w:szCs w:val="24"/>
          <w:u w:val="single"/>
        </w:rPr>
        <w:t>(Root → Left → Right)</w:t>
      </w:r>
    </w:p>
    <w:p w:rsidR="00E01EED" w:rsidRPr="00D649C1" w:rsidRDefault="00E01EED">
      <w:pPr>
        <w:rPr>
          <w:color w:val="36363D"/>
          <w:sz w:val="24"/>
          <w:szCs w:val="24"/>
        </w:rPr>
      </w:pPr>
      <w:r w:rsidRPr="00D649C1">
        <w:rPr>
          <w:color w:val="36363D"/>
          <w:sz w:val="24"/>
          <w:szCs w:val="24"/>
        </w:rPr>
        <w:t xml:space="preserve">The traversal here </w:t>
      </w:r>
      <w:r w:rsidR="004F645F" w:rsidRPr="00D649C1">
        <w:rPr>
          <w:color w:val="36363D"/>
          <w:sz w:val="24"/>
          <w:szCs w:val="24"/>
        </w:rPr>
        <w:t>vi</w:t>
      </w:r>
      <w:r w:rsidRPr="00D649C1">
        <w:rPr>
          <w:color w:val="36363D"/>
          <w:sz w:val="24"/>
          <w:szCs w:val="24"/>
        </w:rPr>
        <w:t>sit the root</w:t>
      </w:r>
      <w:r w:rsidR="004F645F" w:rsidRPr="00D649C1">
        <w:rPr>
          <w:color w:val="36363D"/>
          <w:sz w:val="24"/>
          <w:szCs w:val="24"/>
        </w:rPr>
        <w:t>, which is the noun, it then visits</w:t>
      </w:r>
      <w:r w:rsidRPr="00D649C1">
        <w:rPr>
          <w:color w:val="36363D"/>
          <w:sz w:val="24"/>
          <w:szCs w:val="24"/>
        </w:rPr>
        <w:t xml:space="preserve"> the left subtree</w:t>
      </w:r>
      <w:r w:rsidR="004F645F" w:rsidRPr="00D649C1">
        <w:rPr>
          <w:color w:val="36363D"/>
          <w:sz w:val="24"/>
          <w:szCs w:val="24"/>
        </w:rPr>
        <w:t>. Visit</w:t>
      </w:r>
      <w:r w:rsidRPr="00D649C1">
        <w:rPr>
          <w:color w:val="36363D"/>
          <w:sz w:val="24"/>
          <w:szCs w:val="24"/>
        </w:rPr>
        <w:t xml:space="preserve"> adverb (no children)</w:t>
      </w:r>
      <w:r w:rsidR="004F645F" w:rsidRPr="00D649C1">
        <w:rPr>
          <w:color w:val="36363D"/>
          <w:sz w:val="24"/>
          <w:szCs w:val="24"/>
        </w:rPr>
        <w:t xml:space="preserve">, </w:t>
      </w:r>
      <w:proofErr w:type="spellStart"/>
      <w:r w:rsidR="004F645F" w:rsidRPr="00D649C1">
        <w:rPr>
          <w:color w:val="36363D"/>
          <w:sz w:val="24"/>
          <w:szCs w:val="24"/>
        </w:rPr>
        <w:t>vi</w:t>
      </w:r>
      <w:r w:rsidRPr="00D649C1">
        <w:rPr>
          <w:color w:val="36363D"/>
          <w:sz w:val="24"/>
          <w:szCs w:val="24"/>
        </w:rPr>
        <w:t>isit</w:t>
      </w:r>
      <w:proofErr w:type="spellEnd"/>
      <w:r w:rsidRPr="00D649C1">
        <w:rPr>
          <w:color w:val="36363D"/>
          <w:sz w:val="24"/>
          <w:szCs w:val="24"/>
        </w:rPr>
        <w:t xml:space="preserve"> the right subtree:</w:t>
      </w:r>
      <w:r w:rsidR="00856273" w:rsidRPr="00D649C1">
        <w:rPr>
          <w:color w:val="36363D"/>
          <w:sz w:val="24"/>
          <w:szCs w:val="24"/>
        </w:rPr>
        <w:t xml:space="preserve"> v</w:t>
      </w:r>
      <w:r w:rsidRPr="00D649C1">
        <w:rPr>
          <w:color w:val="36363D"/>
          <w:sz w:val="24"/>
          <w:szCs w:val="24"/>
        </w:rPr>
        <w:t>isit verb (no children).</w:t>
      </w:r>
    </w:p>
    <w:p w:rsidR="00E02815" w:rsidRPr="00D649C1" w:rsidRDefault="000A0BA1">
      <w:pPr>
        <w:rPr>
          <w:color w:val="36363D"/>
          <w:sz w:val="24"/>
          <w:szCs w:val="24"/>
        </w:rPr>
      </w:pPr>
      <w:r w:rsidRPr="009453FD">
        <w:rPr>
          <w:color w:val="36363D"/>
          <w:sz w:val="24"/>
          <w:szCs w:val="24"/>
          <w:u w:val="single"/>
        </w:rPr>
        <w:t>noun</w:t>
      </w:r>
      <w:r w:rsidRPr="00D649C1">
        <w:rPr>
          <w:color w:val="36363D"/>
          <w:sz w:val="24"/>
          <w:szCs w:val="24"/>
        </w:rPr>
        <w:t xml:space="preserve">: </w:t>
      </w:r>
      <w:proofErr w:type="spellStart"/>
      <w:r w:rsidRPr="00D649C1">
        <w:rPr>
          <w:color w:val="36363D"/>
          <w:sz w:val="24"/>
          <w:szCs w:val="24"/>
        </w:rPr>
        <w:t>Rechelle</w:t>
      </w:r>
      <w:proofErr w:type="spellEnd"/>
    </w:p>
    <w:p w:rsidR="000A0BA1" w:rsidRPr="00D649C1" w:rsidRDefault="000A0BA1">
      <w:pPr>
        <w:rPr>
          <w:color w:val="36363D"/>
          <w:sz w:val="24"/>
          <w:szCs w:val="24"/>
        </w:rPr>
      </w:pPr>
      <w:r w:rsidRPr="009453FD">
        <w:rPr>
          <w:color w:val="36363D"/>
          <w:sz w:val="24"/>
          <w:szCs w:val="24"/>
          <w:u w:val="single"/>
        </w:rPr>
        <w:t>adverb</w:t>
      </w:r>
      <w:r w:rsidRPr="00D649C1">
        <w:rPr>
          <w:color w:val="36363D"/>
          <w:sz w:val="24"/>
          <w:szCs w:val="24"/>
        </w:rPr>
        <w:t xml:space="preserve">: </w:t>
      </w:r>
      <w:r w:rsidR="00610C17" w:rsidRPr="00D649C1">
        <w:rPr>
          <w:color w:val="36363D"/>
          <w:sz w:val="24"/>
          <w:szCs w:val="24"/>
        </w:rPr>
        <w:t>disappointedly</w:t>
      </w:r>
    </w:p>
    <w:p w:rsidR="00610C17" w:rsidRPr="00D649C1" w:rsidRDefault="00610C17">
      <w:pPr>
        <w:rPr>
          <w:color w:val="36363D"/>
          <w:sz w:val="24"/>
          <w:szCs w:val="24"/>
        </w:rPr>
      </w:pPr>
      <w:r w:rsidRPr="00905BEE">
        <w:rPr>
          <w:color w:val="36363D"/>
          <w:sz w:val="24"/>
          <w:szCs w:val="24"/>
          <w:u w:val="single"/>
        </w:rPr>
        <w:t>verb</w:t>
      </w:r>
      <w:r w:rsidRPr="00D649C1">
        <w:rPr>
          <w:color w:val="36363D"/>
          <w:sz w:val="24"/>
          <w:szCs w:val="24"/>
        </w:rPr>
        <w:t xml:space="preserve">: </w:t>
      </w:r>
      <w:r w:rsidR="00D1229D" w:rsidRPr="00D649C1">
        <w:rPr>
          <w:color w:val="36363D"/>
          <w:sz w:val="24"/>
          <w:szCs w:val="24"/>
        </w:rPr>
        <w:t>cry</w:t>
      </w:r>
    </w:p>
    <w:p w:rsidR="00D1229D" w:rsidRPr="00D649C1" w:rsidRDefault="00D1229D">
      <w:pPr>
        <w:rPr>
          <w:color w:val="36363D"/>
          <w:sz w:val="24"/>
          <w:szCs w:val="24"/>
        </w:rPr>
      </w:pPr>
    </w:p>
    <w:p w:rsidR="00D1229D" w:rsidRPr="009453FD" w:rsidRDefault="00D1229D">
      <w:pPr>
        <w:rPr>
          <w:b/>
          <w:bCs/>
          <w:color w:val="36363D"/>
          <w:sz w:val="24"/>
          <w:szCs w:val="24"/>
          <w:u w:val="single"/>
        </w:rPr>
      </w:pPr>
      <w:proofErr w:type="spellStart"/>
      <w:r w:rsidRPr="009453FD">
        <w:rPr>
          <w:b/>
          <w:bCs/>
          <w:color w:val="36363D"/>
          <w:sz w:val="24"/>
          <w:szCs w:val="24"/>
          <w:u w:val="single"/>
        </w:rPr>
        <w:t>Postorder</w:t>
      </w:r>
      <w:proofErr w:type="spellEnd"/>
      <w:r w:rsidRPr="009453FD">
        <w:rPr>
          <w:b/>
          <w:bCs/>
          <w:color w:val="36363D"/>
          <w:sz w:val="24"/>
          <w:szCs w:val="24"/>
          <w:u w:val="single"/>
        </w:rPr>
        <w:t xml:space="preserve"> Traversal</w:t>
      </w:r>
      <w:r w:rsidR="000600C8" w:rsidRPr="009453FD">
        <w:rPr>
          <w:b/>
          <w:bCs/>
          <w:color w:val="36363D"/>
          <w:sz w:val="24"/>
          <w:szCs w:val="24"/>
          <w:u w:val="single"/>
        </w:rPr>
        <w:t xml:space="preserve"> (Left → Right → Root)</w:t>
      </w:r>
    </w:p>
    <w:p w:rsidR="004B5D2B" w:rsidRPr="00D649C1" w:rsidRDefault="000023AA">
      <w:pPr>
        <w:rPr>
          <w:color w:val="36363D"/>
          <w:sz w:val="24"/>
          <w:szCs w:val="24"/>
        </w:rPr>
      </w:pPr>
      <w:r w:rsidRPr="00D649C1">
        <w:rPr>
          <w:color w:val="36363D"/>
          <w:sz w:val="24"/>
          <w:szCs w:val="24"/>
        </w:rPr>
        <w:t xml:space="preserve">The traversal here </w:t>
      </w:r>
      <w:r w:rsidR="006F587D" w:rsidRPr="00D649C1">
        <w:rPr>
          <w:color w:val="36363D"/>
          <w:sz w:val="24"/>
          <w:szCs w:val="24"/>
        </w:rPr>
        <w:t>visit the left subtree: visit adverb (no children).</w:t>
      </w:r>
      <w:r w:rsidR="00076AF3">
        <w:rPr>
          <w:color w:val="36363D"/>
          <w:sz w:val="24"/>
          <w:szCs w:val="24"/>
        </w:rPr>
        <w:t xml:space="preserve"> </w:t>
      </w:r>
      <w:r w:rsidR="006F587D" w:rsidRPr="00D649C1">
        <w:rPr>
          <w:color w:val="36363D"/>
          <w:sz w:val="24"/>
          <w:szCs w:val="24"/>
        </w:rPr>
        <w:t>Visit the right subtree: Visit verb (no children).</w:t>
      </w:r>
      <w:r w:rsidR="00076AF3">
        <w:rPr>
          <w:color w:val="36363D"/>
          <w:sz w:val="24"/>
          <w:szCs w:val="24"/>
        </w:rPr>
        <w:t xml:space="preserve"> Last, Visit</w:t>
      </w:r>
      <w:r w:rsidR="006F587D" w:rsidRPr="00D649C1">
        <w:rPr>
          <w:color w:val="36363D"/>
          <w:sz w:val="24"/>
          <w:szCs w:val="24"/>
        </w:rPr>
        <w:t xml:space="preserve"> the root: noun.</w:t>
      </w:r>
    </w:p>
    <w:p w:rsidR="007F13A1" w:rsidRPr="00D649C1" w:rsidRDefault="007F13A1">
      <w:pPr>
        <w:rPr>
          <w:color w:val="36363D"/>
          <w:sz w:val="24"/>
          <w:szCs w:val="24"/>
        </w:rPr>
      </w:pPr>
      <w:r w:rsidRPr="009453FD">
        <w:rPr>
          <w:color w:val="36363D"/>
          <w:sz w:val="24"/>
          <w:szCs w:val="24"/>
          <w:u w:val="single"/>
        </w:rPr>
        <w:t>adverb</w:t>
      </w:r>
      <w:r w:rsidRPr="00D649C1">
        <w:rPr>
          <w:color w:val="36363D"/>
          <w:sz w:val="24"/>
          <w:szCs w:val="24"/>
        </w:rPr>
        <w:t>: disappointedly</w:t>
      </w:r>
    </w:p>
    <w:p w:rsidR="007F13A1" w:rsidRPr="00D649C1" w:rsidRDefault="007F13A1">
      <w:pPr>
        <w:rPr>
          <w:color w:val="36363D"/>
          <w:sz w:val="24"/>
          <w:szCs w:val="24"/>
        </w:rPr>
      </w:pPr>
      <w:r w:rsidRPr="009453FD">
        <w:rPr>
          <w:color w:val="36363D"/>
          <w:sz w:val="24"/>
          <w:szCs w:val="24"/>
          <w:u w:val="single"/>
        </w:rPr>
        <w:t>verb</w:t>
      </w:r>
      <w:r w:rsidRPr="00D649C1">
        <w:rPr>
          <w:color w:val="36363D"/>
          <w:sz w:val="24"/>
          <w:szCs w:val="24"/>
        </w:rPr>
        <w:t>: cry</w:t>
      </w:r>
    </w:p>
    <w:p w:rsidR="00D91E6F" w:rsidRPr="00D649C1" w:rsidRDefault="007F13A1">
      <w:pPr>
        <w:rPr>
          <w:color w:val="36363D"/>
          <w:sz w:val="24"/>
          <w:szCs w:val="24"/>
        </w:rPr>
      </w:pPr>
      <w:r w:rsidRPr="009453FD">
        <w:rPr>
          <w:color w:val="36363D"/>
          <w:sz w:val="24"/>
          <w:szCs w:val="24"/>
          <w:u w:val="single"/>
        </w:rPr>
        <w:t>noun</w:t>
      </w:r>
      <w:r w:rsidRPr="00D649C1">
        <w:rPr>
          <w:color w:val="36363D"/>
          <w:sz w:val="24"/>
          <w:szCs w:val="24"/>
        </w:rPr>
        <w:t xml:space="preserve">: </w:t>
      </w:r>
      <w:proofErr w:type="spellStart"/>
      <w:r w:rsidRPr="00D649C1">
        <w:rPr>
          <w:color w:val="36363D"/>
          <w:sz w:val="24"/>
          <w:szCs w:val="24"/>
        </w:rPr>
        <w:t>Rechelle</w:t>
      </w:r>
      <w:proofErr w:type="spellEnd"/>
    </w:p>
    <w:p w:rsidR="00BC5581" w:rsidRPr="00D649C1" w:rsidRDefault="00D14F15" w:rsidP="00320033">
      <w:pPr>
        <w:rPr>
          <w:color w:val="36363D"/>
          <w:sz w:val="24"/>
          <w:szCs w:val="24"/>
        </w:rPr>
      </w:pPr>
      <w:r w:rsidRPr="00D649C1">
        <w:rPr>
          <w:color w:val="36363D"/>
          <w:sz w:val="24"/>
          <w:szCs w:val="24"/>
        </w:rPr>
        <w:t xml:space="preserve">Again, </w:t>
      </w:r>
      <w:r w:rsidR="00320033" w:rsidRPr="00D649C1">
        <w:rPr>
          <w:color w:val="36363D"/>
          <w:sz w:val="24"/>
          <w:szCs w:val="24"/>
        </w:rPr>
        <w:t>the outputs depend on how the tree is structured due to insertion order:</w:t>
      </w:r>
      <w:r w:rsidR="00D91E6F" w:rsidRPr="00D649C1">
        <w:rPr>
          <w:color w:val="36363D"/>
          <w:sz w:val="24"/>
          <w:szCs w:val="24"/>
        </w:rPr>
        <w:t xml:space="preserve"> </w:t>
      </w:r>
      <w:r w:rsidR="00320033" w:rsidRPr="00D649C1">
        <w:rPr>
          <w:color w:val="36363D"/>
          <w:sz w:val="24"/>
          <w:szCs w:val="24"/>
        </w:rPr>
        <w:t>The root node is "noun" because it was inserted first.</w:t>
      </w:r>
      <w:r w:rsidR="00D91E6F" w:rsidRPr="00D649C1">
        <w:rPr>
          <w:color w:val="36363D"/>
          <w:sz w:val="24"/>
          <w:szCs w:val="24"/>
        </w:rPr>
        <w:t xml:space="preserve"> </w:t>
      </w:r>
      <w:r w:rsidR="00320033" w:rsidRPr="00D649C1">
        <w:rPr>
          <w:color w:val="36363D"/>
          <w:sz w:val="24"/>
          <w:szCs w:val="24"/>
        </w:rPr>
        <w:t>"adverb" becomes the left child of "noun" because "adverb" &lt; "noun".</w:t>
      </w:r>
      <w:r w:rsidR="00D91E6F" w:rsidRPr="00D649C1">
        <w:rPr>
          <w:color w:val="36363D"/>
          <w:sz w:val="24"/>
          <w:szCs w:val="24"/>
        </w:rPr>
        <w:t xml:space="preserve"> </w:t>
      </w:r>
      <w:r w:rsidR="00320033" w:rsidRPr="00D649C1">
        <w:rPr>
          <w:color w:val="36363D"/>
          <w:sz w:val="24"/>
          <w:szCs w:val="24"/>
        </w:rPr>
        <w:t xml:space="preserve">"verb" becomes the right child of "noun" because "verb" &gt; "noun". This structure dictates how each traversal method visits nodes. </w:t>
      </w:r>
    </w:p>
    <w:p w:rsidR="006A2BC6" w:rsidRPr="00786EBC" w:rsidRDefault="00C41FDA" w:rsidP="00320033">
      <w:pPr>
        <w:rPr>
          <w:b/>
          <w:bCs/>
          <w:color w:val="36363D"/>
          <w:sz w:val="24"/>
          <w:szCs w:val="24"/>
        </w:rPr>
      </w:pPr>
      <w:r w:rsidRPr="00D649C1">
        <w:rPr>
          <w:noProof/>
          <w:color w:val="36363D"/>
          <w:sz w:val="24"/>
          <w:szCs w:val="24"/>
        </w:rPr>
        <w:drawing>
          <wp:anchor distT="0" distB="0" distL="114300" distR="114300" simplePos="0" relativeHeight="251659264" behindDoc="0" locked="0" layoutInCell="1" allowOverlap="1">
            <wp:simplePos x="0" y="0"/>
            <wp:positionH relativeFrom="column">
              <wp:posOffset>1033145</wp:posOffset>
            </wp:positionH>
            <wp:positionV relativeFrom="paragraph">
              <wp:posOffset>424180</wp:posOffset>
            </wp:positionV>
            <wp:extent cx="2830195" cy="249936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2830195" cy="2499360"/>
                    </a:xfrm>
                    <a:prstGeom prst="rect">
                      <a:avLst/>
                    </a:prstGeom>
                  </pic:spPr>
                </pic:pic>
              </a:graphicData>
            </a:graphic>
            <wp14:sizeRelH relativeFrom="margin">
              <wp14:pctWidth>0</wp14:pctWidth>
            </wp14:sizeRelH>
            <wp14:sizeRelV relativeFrom="margin">
              <wp14:pctHeight>0</wp14:pctHeight>
            </wp14:sizeRelV>
          </wp:anchor>
        </w:drawing>
      </w:r>
      <w:r w:rsidR="006A2BC6" w:rsidRPr="00D649C1">
        <w:rPr>
          <w:b/>
          <w:bCs/>
          <w:color w:val="36363D"/>
          <w:sz w:val="24"/>
          <w:szCs w:val="24"/>
        </w:rPr>
        <w:t>Tree Structure</w:t>
      </w:r>
    </w:p>
    <w:sectPr w:rsidR="006A2BC6" w:rsidRPr="00786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BEF" w:rsidRDefault="00CD5BEF" w:rsidP="00D1229D">
      <w:pPr>
        <w:spacing w:after="0" w:line="240" w:lineRule="auto"/>
      </w:pPr>
      <w:r>
        <w:separator/>
      </w:r>
    </w:p>
  </w:endnote>
  <w:endnote w:type="continuationSeparator" w:id="0">
    <w:p w:rsidR="00CD5BEF" w:rsidRDefault="00CD5BEF" w:rsidP="00D1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BEF" w:rsidRDefault="00CD5BEF" w:rsidP="00D1229D">
      <w:pPr>
        <w:spacing w:after="0" w:line="240" w:lineRule="auto"/>
      </w:pPr>
      <w:r>
        <w:separator/>
      </w:r>
    </w:p>
  </w:footnote>
  <w:footnote w:type="continuationSeparator" w:id="0">
    <w:p w:rsidR="00CD5BEF" w:rsidRDefault="00CD5BEF" w:rsidP="00D1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8AF8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957E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oNotShadeFormData/>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CD"/>
    <w:rsid w:val="000023AA"/>
    <w:rsid w:val="000148AE"/>
    <w:rsid w:val="000478CD"/>
    <w:rsid w:val="000600C8"/>
    <w:rsid w:val="00076AF3"/>
    <w:rsid w:val="000A0BA1"/>
    <w:rsid w:val="00174FB5"/>
    <w:rsid w:val="001F214D"/>
    <w:rsid w:val="001F567A"/>
    <w:rsid w:val="001F7F9F"/>
    <w:rsid w:val="00320033"/>
    <w:rsid w:val="0034747D"/>
    <w:rsid w:val="003A44F6"/>
    <w:rsid w:val="003B420E"/>
    <w:rsid w:val="004B5D2B"/>
    <w:rsid w:val="004F645F"/>
    <w:rsid w:val="005A2458"/>
    <w:rsid w:val="005A2B4E"/>
    <w:rsid w:val="00610C17"/>
    <w:rsid w:val="0068147A"/>
    <w:rsid w:val="006A2BC6"/>
    <w:rsid w:val="006F587D"/>
    <w:rsid w:val="006F5D91"/>
    <w:rsid w:val="00786EBC"/>
    <w:rsid w:val="007F13A1"/>
    <w:rsid w:val="007F3083"/>
    <w:rsid w:val="008348EC"/>
    <w:rsid w:val="00845172"/>
    <w:rsid w:val="00856273"/>
    <w:rsid w:val="0085681C"/>
    <w:rsid w:val="008A2BCF"/>
    <w:rsid w:val="00905BEE"/>
    <w:rsid w:val="009453FD"/>
    <w:rsid w:val="00A857BA"/>
    <w:rsid w:val="00BC5581"/>
    <w:rsid w:val="00BD482A"/>
    <w:rsid w:val="00BE146E"/>
    <w:rsid w:val="00C03AA5"/>
    <w:rsid w:val="00C41FDA"/>
    <w:rsid w:val="00C714C6"/>
    <w:rsid w:val="00CD5BEF"/>
    <w:rsid w:val="00CF6FD2"/>
    <w:rsid w:val="00D1229D"/>
    <w:rsid w:val="00D14F15"/>
    <w:rsid w:val="00D649C1"/>
    <w:rsid w:val="00D91E6F"/>
    <w:rsid w:val="00DF1448"/>
    <w:rsid w:val="00E002B6"/>
    <w:rsid w:val="00E01EED"/>
    <w:rsid w:val="00E02815"/>
    <w:rsid w:val="00E3273F"/>
    <w:rsid w:val="00E5227B"/>
    <w:rsid w:val="00EB1F60"/>
    <w:rsid w:val="00EB35E4"/>
    <w:rsid w:val="00F6371F"/>
    <w:rsid w:val="00F8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EA333F"/>
  <w15:docId w15:val="{F3D23F8C-B6B3-9641-8AAE-8B18F4C3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12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29D"/>
    <w:rPr>
      <w:sz w:val="22"/>
      <w:szCs w:val="22"/>
    </w:rPr>
  </w:style>
  <w:style w:type="paragraph" w:styleId="Footer">
    <w:name w:val="footer"/>
    <w:basedOn w:val="Normal"/>
    <w:link w:val="FooterChar"/>
    <w:uiPriority w:val="99"/>
    <w:unhideWhenUsed/>
    <w:rsid w:val="00D12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29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RMX3231</dc:creator>
  <cp:lastModifiedBy>faithsanado@gmail.com</cp:lastModifiedBy>
  <cp:revision>53</cp:revision>
  <dcterms:created xsi:type="dcterms:W3CDTF">2024-12-08T09:43:00Z</dcterms:created>
  <dcterms:modified xsi:type="dcterms:W3CDTF">2024-12-08T21:56:00Z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a3a4c72f35c7465085760dc990409af2</vt:lpwstr>
  </property>
</Properties>
</file>